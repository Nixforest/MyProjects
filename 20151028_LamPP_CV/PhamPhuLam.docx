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06" w:rsidRPr="002404E0" w:rsidRDefault="002E3D06" w:rsidP="002404E0">
      <w:pPr>
        <w:pBdr>
          <w:bottom w:val="single" w:sz="6" w:space="1" w:color="auto"/>
        </w:pBdr>
        <w:spacing w:after="120"/>
        <w:jc w:val="center"/>
        <w:rPr>
          <w:rFonts w:ascii="Courier New" w:hAnsi="Courier New" w:cs="Courier New"/>
          <w:b/>
          <w:color w:val="A6A6A6"/>
          <w:sz w:val="48"/>
          <w:szCs w:val="36"/>
        </w:rPr>
      </w:pPr>
      <w:r w:rsidRPr="002404E0">
        <w:rPr>
          <w:rFonts w:ascii="Courier New" w:hAnsi="Courier New" w:cs="Courier New"/>
          <w:b/>
          <w:color w:val="A6A6A6"/>
          <w:sz w:val="48"/>
          <w:szCs w:val="36"/>
        </w:rPr>
        <w:t>RESUME</w:t>
      </w:r>
    </w:p>
    <w:p w:rsidR="00D909B8" w:rsidRPr="00D46330" w:rsidRDefault="002E3D06" w:rsidP="002404E0">
      <w:pPr>
        <w:spacing w:before="120" w:after="120"/>
        <w:jc w:val="both"/>
        <w:rPr>
          <w:rFonts w:ascii="Times New Roman" w:hAnsi="Times New Roman"/>
          <w:b/>
          <w:color w:val="A6A6A6"/>
          <w:sz w:val="28"/>
          <w:szCs w:val="28"/>
        </w:rPr>
      </w:pPr>
      <w:r w:rsidRPr="00D46330">
        <w:rPr>
          <w:rFonts w:ascii="Times New Roman" w:hAnsi="Times New Roman"/>
          <w:b/>
          <w:color w:val="A6A6A6"/>
          <w:sz w:val="28"/>
          <w:szCs w:val="28"/>
        </w:rPr>
        <w:t xml:space="preserve">PERSONAL </w:t>
      </w:r>
      <w:r w:rsidR="00D909B8" w:rsidRPr="00D46330">
        <w:rPr>
          <w:rFonts w:ascii="Times New Roman" w:hAnsi="Times New Roman"/>
          <w:b/>
          <w:color w:val="A6A6A6"/>
          <w:sz w:val="28"/>
          <w:szCs w:val="28"/>
        </w:rPr>
        <w:t xml:space="preserve">INFORMATION                                                                                                                  </w:t>
      </w:r>
      <w:r w:rsidR="00882999">
        <w:rPr>
          <w:rFonts w:ascii="Times New Roman" w:hAnsi="Times New Roman"/>
          <w:b/>
          <w:color w:val="A6A6A6"/>
          <w:sz w:val="28"/>
          <w:szCs w:val="28"/>
        </w:rPr>
        <w:t xml:space="preserve">              </w:t>
      </w:r>
      <w:r w:rsidR="00882999">
        <w:rPr>
          <w:rFonts w:ascii="Times New Roman" w:hAnsi="Times New Roman"/>
          <w:b/>
          <w:noProof/>
          <w:color w:val="A6A6A6"/>
          <w:sz w:val="28"/>
          <w:szCs w:val="28"/>
        </w:rPr>
        <w:t xml:space="preserve">    </w:t>
      </w:r>
    </w:p>
    <w:p w:rsidR="002E3D06" w:rsidRPr="00D46330" w:rsidRDefault="00882999" w:rsidP="002404E0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b/>
          <w:noProof/>
          <w:color w:val="A6A6A6"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48D5F1FC" wp14:editId="52B1315A">
            <wp:simplePos x="0" y="0"/>
            <wp:positionH relativeFrom="column">
              <wp:posOffset>4791075</wp:posOffset>
            </wp:positionH>
            <wp:positionV relativeFrom="paragraph">
              <wp:posOffset>10795</wp:posOffset>
            </wp:positionV>
            <wp:extent cx="1257300" cy="176974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841" cy="17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D06" w:rsidRPr="00D46330">
        <w:rPr>
          <w:rFonts w:ascii="Times New Roman" w:hAnsi="Times New Roman"/>
          <w:sz w:val="28"/>
          <w:szCs w:val="28"/>
        </w:rPr>
        <w:t>Fu</w:t>
      </w:r>
      <w:r w:rsidR="002404E0">
        <w:rPr>
          <w:rFonts w:ascii="Times New Roman" w:hAnsi="Times New Roman"/>
          <w:sz w:val="28"/>
          <w:szCs w:val="28"/>
        </w:rPr>
        <w:t>ll</w:t>
      </w:r>
      <w:r w:rsidR="002E3D06" w:rsidRPr="00D46330">
        <w:rPr>
          <w:rFonts w:ascii="Times New Roman" w:hAnsi="Times New Roman"/>
          <w:sz w:val="28"/>
          <w:szCs w:val="28"/>
        </w:rPr>
        <w:t xml:space="preserve"> name</w:t>
      </w:r>
      <w:r w:rsidR="002E3D06" w:rsidRPr="002404E0">
        <w:rPr>
          <w:rFonts w:ascii="Times New Roman" w:hAnsi="Times New Roman"/>
          <w:color w:val="000000"/>
          <w:sz w:val="28"/>
          <w:szCs w:val="28"/>
        </w:rPr>
        <w:t>:</w:t>
      </w:r>
      <w:r w:rsidR="002E3D06" w:rsidRPr="00D4633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434C54">
        <w:rPr>
          <w:rFonts w:ascii="Times New Roman" w:hAnsi="Times New Roman"/>
          <w:color w:val="000000"/>
          <w:sz w:val="28"/>
          <w:szCs w:val="28"/>
        </w:rPr>
        <w:t>PHAM PHU LAM</w:t>
      </w:r>
      <w:r w:rsidR="002E3D06" w:rsidRPr="00D46330">
        <w:rPr>
          <w:rFonts w:ascii="Times New Roman" w:hAnsi="Times New Roman"/>
          <w:color w:val="000000"/>
          <w:sz w:val="28"/>
          <w:szCs w:val="28"/>
        </w:rPr>
        <w:t xml:space="preserve">                                     </w:t>
      </w:r>
      <w:r w:rsidR="002E3D06" w:rsidRPr="00D46330">
        <w:rPr>
          <w:rFonts w:ascii="Times New Roman" w:hAnsi="Times New Roman"/>
          <w:sz w:val="28"/>
          <w:szCs w:val="28"/>
        </w:rPr>
        <w:t xml:space="preserve">         </w:t>
      </w:r>
    </w:p>
    <w:p w:rsidR="002E3D06" w:rsidRPr="00D46330" w:rsidRDefault="002404E0" w:rsidP="002404E0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  <w:r w:rsidR="002E3D06" w:rsidRPr="00D46330">
        <w:rPr>
          <w:rFonts w:ascii="Times New Roman" w:hAnsi="Times New Roman"/>
          <w:sz w:val="28"/>
          <w:szCs w:val="28"/>
        </w:rPr>
        <w:t>: Male</w:t>
      </w:r>
    </w:p>
    <w:p w:rsidR="002E3D06" w:rsidRPr="00D46330" w:rsidRDefault="00D46330" w:rsidP="002404E0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Birth: 25</w:t>
      </w:r>
      <w:r w:rsidR="002E3D06" w:rsidRPr="00D46330">
        <w:rPr>
          <w:rFonts w:ascii="Times New Roman" w:hAnsi="Times New Roman"/>
          <w:sz w:val="28"/>
          <w:szCs w:val="28"/>
        </w:rPr>
        <w:t xml:space="preserve"> May, 1991</w:t>
      </w:r>
    </w:p>
    <w:p w:rsidR="002E3D06" w:rsidRPr="00D46330" w:rsidRDefault="002E3D06" w:rsidP="002404E0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Place of Birth: Quang Binh</w:t>
      </w:r>
    </w:p>
    <w:p w:rsidR="002E3D06" w:rsidRPr="00D46330" w:rsidRDefault="002E3D06" w:rsidP="002404E0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Address: 42th, 17th Street, 9 District, Ho Chi Minh City</w:t>
      </w:r>
    </w:p>
    <w:p w:rsidR="002E3D06" w:rsidRPr="00D46330" w:rsidRDefault="002E3D06" w:rsidP="002404E0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 xml:space="preserve">Mobile: 0973844643                 </w:t>
      </w:r>
    </w:p>
    <w:p w:rsidR="002E3D06" w:rsidRPr="00D46330" w:rsidRDefault="002E3D06" w:rsidP="002404E0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D46330">
        <w:rPr>
          <w:rFonts w:ascii="Times New Roman" w:hAnsi="Times New Roman"/>
          <w:sz w:val="28"/>
          <w:szCs w:val="28"/>
        </w:rPr>
        <w:t xml:space="preserve">Email: </w:t>
      </w:r>
      <w:r w:rsidRPr="00D46330">
        <w:rPr>
          <w:rFonts w:ascii="Times New Roman" w:hAnsi="Times New Roman"/>
          <w:sz w:val="28"/>
          <w:szCs w:val="28"/>
          <w:u w:val="single"/>
        </w:rPr>
        <w:t>lampham.qb@gmail.com</w:t>
      </w:r>
    </w:p>
    <w:p w:rsidR="002E3D06" w:rsidRPr="00D46330" w:rsidRDefault="003234B6" w:rsidP="002404E0">
      <w:pPr>
        <w:spacing w:before="120" w:after="120"/>
        <w:jc w:val="both"/>
        <w:rPr>
          <w:rFonts w:ascii="Times New Roman" w:hAnsi="Times New Roman"/>
          <w:b/>
          <w:color w:val="A6A6A6"/>
          <w:sz w:val="28"/>
          <w:szCs w:val="28"/>
        </w:rPr>
      </w:pPr>
      <w:r w:rsidRPr="00D46330">
        <w:rPr>
          <w:rFonts w:ascii="Times New Roman" w:hAnsi="Times New Roman"/>
          <w:b/>
          <w:color w:val="A6A6A6"/>
          <w:sz w:val="28"/>
          <w:szCs w:val="28"/>
        </w:rPr>
        <w:t>TARGET</w:t>
      </w:r>
    </w:p>
    <w:p w:rsidR="003234B6" w:rsidRPr="00D46330" w:rsidRDefault="00D46330" w:rsidP="002404E0">
      <w:pPr>
        <w:pStyle w:val="ListParagraph"/>
        <w:numPr>
          <w:ilvl w:val="0"/>
          <w:numId w:val="22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Finding a job which have changes and challenges to learn more experienc</w:t>
      </w:r>
      <w:r w:rsidR="002C4509">
        <w:rPr>
          <w:rFonts w:ascii="Times New Roman" w:hAnsi="Times New Roman"/>
          <w:sz w:val="28"/>
          <w:szCs w:val="28"/>
        </w:rPr>
        <w:t>es and knowledges. Using</w:t>
      </w:r>
      <w:r>
        <w:rPr>
          <w:rFonts w:ascii="Times New Roman" w:hAnsi="Times New Roman"/>
          <w:sz w:val="28"/>
          <w:szCs w:val="28"/>
        </w:rPr>
        <w:t xml:space="preserve"> knowledges</w:t>
      </w:r>
      <w:r w:rsidR="002404E0">
        <w:rPr>
          <w:rFonts w:ascii="Times New Roman" w:hAnsi="Times New Roman"/>
          <w:sz w:val="28"/>
          <w:szCs w:val="28"/>
        </w:rPr>
        <w:t xml:space="preserve"> are</w:t>
      </w:r>
      <w:r>
        <w:rPr>
          <w:rFonts w:ascii="Times New Roman" w:hAnsi="Times New Roman"/>
          <w:sz w:val="28"/>
          <w:szCs w:val="28"/>
        </w:rPr>
        <w:t xml:space="preserve"> learned in University</w:t>
      </w:r>
      <w:r w:rsidR="002C4509">
        <w:rPr>
          <w:rFonts w:ascii="Times New Roman" w:hAnsi="Times New Roman"/>
          <w:sz w:val="28"/>
          <w:szCs w:val="28"/>
        </w:rPr>
        <w:t xml:space="preserve"> and passion to contribute the success of company.</w:t>
      </w:r>
    </w:p>
    <w:p w:rsidR="002E3D06" w:rsidRPr="00D46330" w:rsidRDefault="002E3D06" w:rsidP="002404E0">
      <w:pPr>
        <w:spacing w:before="120" w:after="120"/>
        <w:jc w:val="both"/>
        <w:rPr>
          <w:rFonts w:ascii="Times New Roman" w:hAnsi="Times New Roman"/>
          <w:b/>
          <w:color w:val="A6A6A6"/>
          <w:sz w:val="28"/>
          <w:szCs w:val="28"/>
        </w:rPr>
      </w:pPr>
      <w:r w:rsidRPr="00D46330">
        <w:rPr>
          <w:rFonts w:ascii="Times New Roman" w:hAnsi="Times New Roman"/>
          <w:b/>
          <w:color w:val="A6A6A6"/>
          <w:sz w:val="28"/>
          <w:szCs w:val="28"/>
        </w:rPr>
        <w:t>EDUCATION</w:t>
      </w:r>
    </w:p>
    <w:p w:rsidR="002E3D06" w:rsidRPr="00D46330" w:rsidRDefault="00434C54" w:rsidP="002404E0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="008B0298" w:rsidRPr="00D46330">
        <w:rPr>
          <w:rFonts w:ascii="Times New Roman" w:hAnsi="Times New Roman"/>
          <w:sz w:val="28"/>
          <w:szCs w:val="28"/>
        </w:rPr>
        <w:t>tudent at University of</w:t>
      </w:r>
      <w:r w:rsidR="002404E0">
        <w:rPr>
          <w:rFonts w:ascii="Times New Roman" w:hAnsi="Times New Roman"/>
          <w:sz w:val="28"/>
          <w:szCs w:val="28"/>
        </w:rPr>
        <w:t xml:space="preserve"> </w:t>
      </w:r>
      <w:r w:rsidR="008B0298" w:rsidRPr="00D46330">
        <w:rPr>
          <w:rFonts w:ascii="Times New Roman" w:hAnsi="Times New Roman"/>
          <w:sz w:val="28"/>
          <w:szCs w:val="28"/>
        </w:rPr>
        <w:t xml:space="preserve"> Information Technology</w:t>
      </w:r>
    </w:p>
    <w:p w:rsidR="008B0298" w:rsidRPr="00D46330" w:rsidRDefault="003234B6" w:rsidP="002404E0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 xml:space="preserve">Finished almost Subjects of </w:t>
      </w:r>
      <w:r w:rsidR="008B0298" w:rsidRPr="00D46330">
        <w:rPr>
          <w:rFonts w:ascii="Times New Roman" w:hAnsi="Times New Roman"/>
          <w:sz w:val="28"/>
          <w:szCs w:val="28"/>
        </w:rPr>
        <w:t>Faculty of Computer Science</w:t>
      </w:r>
      <w:r w:rsidRPr="00D46330">
        <w:rPr>
          <w:rFonts w:ascii="Times New Roman" w:hAnsi="Times New Roman"/>
          <w:sz w:val="28"/>
          <w:szCs w:val="28"/>
        </w:rPr>
        <w:t>’s education program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8B0298" w:rsidRPr="00D46330" w:rsidRDefault="008B0298" w:rsidP="002404E0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Finis</w:t>
      </w:r>
      <w:r w:rsidR="003234B6" w:rsidRPr="00D46330">
        <w:rPr>
          <w:rFonts w:ascii="Times New Roman" w:hAnsi="Times New Roman"/>
          <w:sz w:val="28"/>
          <w:szCs w:val="28"/>
        </w:rPr>
        <w:t>h</w:t>
      </w:r>
      <w:r w:rsidRPr="00D46330">
        <w:rPr>
          <w:rFonts w:ascii="Times New Roman" w:hAnsi="Times New Roman"/>
          <w:sz w:val="28"/>
          <w:szCs w:val="28"/>
        </w:rPr>
        <w:t>ed the Subject Project and the Specialized</w:t>
      </w:r>
      <w:r w:rsidR="003234B6" w:rsidRPr="00D46330">
        <w:rPr>
          <w:rFonts w:ascii="Times New Roman" w:hAnsi="Times New Roman"/>
          <w:sz w:val="28"/>
          <w:szCs w:val="28"/>
        </w:rPr>
        <w:t xml:space="preserve"> Project</w:t>
      </w:r>
      <w:r w:rsidR="003234B6" w:rsidRPr="00D46330">
        <w:rPr>
          <w:rFonts w:ascii="Times New Roman" w:hAnsi="Times New Roman"/>
          <w:sz w:val="28"/>
          <w:szCs w:val="28"/>
        </w:rPr>
        <w:br/>
        <w:t>The Subject Project: Design the Traffic Light System using C</w:t>
      </w:r>
      <w:r w:rsidR="002404E0">
        <w:rPr>
          <w:rFonts w:ascii="Times New Roman" w:hAnsi="Times New Roman"/>
          <w:sz w:val="28"/>
          <w:szCs w:val="28"/>
        </w:rPr>
        <w:t>/C++</w:t>
      </w:r>
      <w:r w:rsidR="003234B6" w:rsidRPr="00D46330">
        <w:rPr>
          <w:rFonts w:ascii="Times New Roman" w:hAnsi="Times New Roman"/>
          <w:sz w:val="28"/>
          <w:szCs w:val="28"/>
        </w:rPr>
        <w:t xml:space="preserve"> languages</w:t>
      </w:r>
      <w:r w:rsidR="00434C54">
        <w:rPr>
          <w:rFonts w:ascii="Times New Roman" w:hAnsi="Times New Roman"/>
          <w:sz w:val="28"/>
          <w:szCs w:val="28"/>
        </w:rPr>
        <w:t>.</w:t>
      </w:r>
      <w:r w:rsidR="003234B6" w:rsidRPr="00D46330">
        <w:rPr>
          <w:rFonts w:ascii="Times New Roman" w:hAnsi="Times New Roman"/>
          <w:sz w:val="28"/>
          <w:szCs w:val="28"/>
        </w:rPr>
        <w:br/>
        <w:t>The Specialized Project: Design the Intelligence House System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3234B6" w:rsidRPr="00D46330" w:rsidRDefault="003234B6" w:rsidP="002404E0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Studied: Data Structure and Algorithm, Object</w:t>
      </w:r>
      <w:r w:rsidR="002404E0">
        <w:rPr>
          <w:rFonts w:ascii="Times New Roman" w:hAnsi="Times New Roman"/>
          <w:sz w:val="28"/>
          <w:szCs w:val="28"/>
        </w:rPr>
        <w:t>-</w:t>
      </w:r>
      <w:r w:rsidRPr="00D46330">
        <w:rPr>
          <w:rFonts w:ascii="Times New Roman" w:hAnsi="Times New Roman"/>
          <w:sz w:val="28"/>
          <w:szCs w:val="28"/>
        </w:rPr>
        <w:t>Oriented Programming, System Design with Java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2E3D06" w:rsidRPr="00D46330" w:rsidRDefault="00434C54" w:rsidP="002404E0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Passed Quang Binh - Vo Nguyen Giap</w:t>
      </w:r>
      <w:r w:rsidR="003234B6" w:rsidRPr="00D46330">
        <w:rPr>
          <w:rFonts w:ascii="Times New Roman" w:hAnsi="Times New Roman"/>
          <w:sz w:val="28"/>
          <w:szCs w:val="28"/>
        </w:rPr>
        <w:t xml:space="preserve"> High School</w:t>
      </w:r>
      <w:r>
        <w:rPr>
          <w:rFonts w:ascii="Times New Roman" w:hAnsi="Times New Roman"/>
          <w:sz w:val="28"/>
          <w:szCs w:val="28"/>
        </w:rPr>
        <w:t>.</w:t>
      </w:r>
    </w:p>
    <w:p w:rsidR="002E3D06" w:rsidRPr="00D46330" w:rsidRDefault="002E3D06" w:rsidP="002404E0">
      <w:pPr>
        <w:spacing w:before="120" w:after="120"/>
        <w:jc w:val="both"/>
        <w:rPr>
          <w:rFonts w:ascii="Times New Roman" w:hAnsi="Times New Roman"/>
          <w:b/>
          <w:color w:val="A6A6A6"/>
          <w:sz w:val="28"/>
          <w:szCs w:val="28"/>
        </w:rPr>
      </w:pPr>
      <w:r w:rsidRPr="00D46330">
        <w:rPr>
          <w:rFonts w:ascii="Times New Roman" w:hAnsi="Times New Roman"/>
          <w:b/>
          <w:color w:val="A6A6A6"/>
          <w:sz w:val="28"/>
          <w:szCs w:val="28"/>
        </w:rPr>
        <w:t>TECHNICAL SKILLS</w:t>
      </w:r>
    </w:p>
    <w:p w:rsidR="002E3D06" w:rsidRPr="00434C54" w:rsidRDefault="00434C54" w:rsidP="002404E0">
      <w:pPr>
        <w:pStyle w:val="BodyText"/>
        <w:numPr>
          <w:ilvl w:val="0"/>
          <w:numId w:val="12"/>
        </w:numPr>
        <w:tabs>
          <w:tab w:val="left" w:pos="2340"/>
        </w:tabs>
        <w:ind w:right="-186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Operating system: Windows</w:t>
      </w:r>
      <w:r w:rsidR="002E3D06" w:rsidRPr="00434C54">
        <w:rPr>
          <w:rFonts w:cs="Times New Roman"/>
          <w:sz w:val="28"/>
          <w:szCs w:val="28"/>
          <w:lang w:val="en-US"/>
        </w:rPr>
        <w:t>, Linux</w:t>
      </w:r>
      <w:r>
        <w:rPr>
          <w:rFonts w:cs="Times New Roman"/>
          <w:sz w:val="28"/>
          <w:szCs w:val="28"/>
          <w:lang w:val="en-US"/>
        </w:rPr>
        <w:t>.</w:t>
      </w:r>
    </w:p>
    <w:p w:rsidR="002E3D06" w:rsidRPr="00434C54" w:rsidRDefault="006250E9" w:rsidP="002404E0">
      <w:pPr>
        <w:pStyle w:val="BodyText"/>
        <w:numPr>
          <w:ilvl w:val="0"/>
          <w:numId w:val="12"/>
        </w:numPr>
        <w:tabs>
          <w:tab w:val="left" w:pos="2340"/>
        </w:tabs>
        <w:ind w:right="-186"/>
        <w:jc w:val="both"/>
        <w:rPr>
          <w:rFonts w:cs="Times New Roman"/>
          <w:sz w:val="28"/>
          <w:szCs w:val="28"/>
          <w:lang w:val="en-US"/>
        </w:rPr>
      </w:pPr>
      <w:r w:rsidRPr="00434C54">
        <w:rPr>
          <w:rFonts w:cs="Times New Roman"/>
          <w:sz w:val="28"/>
          <w:szCs w:val="28"/>
          <w:lang w:val="en-US"/>
        </w:rPr>
        <w:t>Experience in using</w:t>
      </w:r>
      <w:r w:rsidR="002E3D06" w:rsidRPr="00434C54">
        <w:rPr>
          <w:rFonts w:cs="Times New Roman"/>
          <w:sz w:val="28"/>
          <w:szCs w:val="28"/>
          <w:lang w:val="en-US"/>
        </w:rPr>
        <w:t xml:space="preserve"> Micros</w:t>
      </w:r>
      <w:r w:rsidR="00434C54">
        <w:rPr>
          <w:rFonts w:cs="Times New Roman"/>
          <w:sz w:val="28"/>
          <w:szCs w:val="28"/>
          <w:lang w:val="en-US"/>
        </w:rPr>
        <w:t>o</w:t>
      </w:r>
      <w:bookmarkStart w:id="0" w:name="_GoBack"/>
      <w:bookmarkEnd w:id="0"/>
      <w:r w:rsidR="00434C54">
        <w:rPr>
          <w:rFonts w:cs="Times New Roman"/>
          <w:sz w:val="28"/>
          <w:szCs w:val="28"/>
          <w:lang w:val="en-US"/>
        </w:rPr>
        <w:t>ft Visual Studio, Eclipse, NetB</w:t>
      </w:r>
      <w:r w:rsidR="002E3D06" w:rsidRPr="00434C54">
        <w:rPr>
          <w:rFonts w:cs="Times New Roman"/>
          <w:sz w:val="28"/>
          <w:szCs w:val="28"/>
          <w:lang w:val="en-US"/>
        </w:rPr>
        <w:t>ean</w:t>
      </w:r>
      <w:r w:rsidR="00434C54">
        <w:rPr>
          <w:rFonts w:cs="Times New Roman"/>
          <w:sz w:val="28"/>
          <w:szCs w:val="28"/>
          <w:lang w:val="en-US"/>
        </w:rPr>
        <w:t>s</w:t>
      </w:r>
      <w:r w:rsidR="002E3D06" w:rsidRPr="00434C54">
        <w:rPr>
          <w:rFonts w:cs="Times New Roman"/>
          <w:sz w:val="28"/>
          <w:szCs w:val="28"/>
          <w:lang w:val="en-US"/>
        </w:rPr>
        <w:t>.</w:t>
      </w:r>
    </w:p>
    <w:p w:rsidR="002E3D06" w:rsidRPr="00434C54" w:rsidRDefault="00434C54" w:rsidP="002404E0">
      <w:pPr>
        <w:pStyle w:val="BodyText"/>
        <w:numPr>
          <w:ilvl w:val="0"/>
          <w:numId w:val="12"/>
        </w:numPr>
        <w:tabs>
          <w:tab w:val="left" w:pos="2340"/>
        </w:tabs>
        <w:ind w:right="-186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Good at</w:t>
      </w:r>
      <w:r w:rsidR="006250E9" w:rsidRPr="00434C54">
        <w:rPr>
          <w:rFonts w:cs="Times New Roman"/>
          <w:sz w:val="28"/>
          <w:szCs w:val="28"/>
          <w:lang w:val="en-US"/>
        </w:rPr>
        <w:t xml:space="preserve"> C/C++</w:t>
      </w:r>
      <w:r w:rsidR="00374CB8" w:rsidRPr="00434C54">
        <w:rPr>
          <w:rFonts w:cs="Times New Roman"/>
          <w:sz w:val="28"/>
          <w:szCs w:val="28"/>
          <w:lang w:val="en-US"/>
        </w:rPr>
        <w:t xml:space="preserve"> and Java</w:t>
      </w:r>
      <w:r w:rsidR="00D46330" w:rsidRPr="00434C54">
        <w:rPr>
          <w:rFonts w:cs="Times New Roman"/>
          <w:sz w:val="28"/>
          <w:szCs w:val="28"/>
          <w:lang w:val="en-US"/>
        </w:rPr>
        <w:t xml:space="preserve"> language</w:t>
      </w:r>
      <w:r>
        <w:rPr>
          <w:rFonts w:cs="Times New Roman"/>
          <w:sz w:val="28"/>
          <w:szCs w:val="28"/>
          <w:lang w:val="en-US"/>
        </w:rPr>
        <w:t>.</w:t>
      </w:r>
    </w:p>
    <w:p w:rsidR="002E3D06" w:rsidRPr="00D46330" w:rsidRDefault="002E3D06" w:rsidP="002404E0">
      <w:pPr>
        <w:spacing w:before="120" w:after="120"/>
        <w:jc w:val="both"/>
        <w:rPr>
          <w:rFonts w:ascii="Times New Roman" w:hAnsi="Times New Roman"/>
          <w:b/>
          <w:color w:val="A6A6A6"/>
          <w:sz w:val="28"/>
          <w:szCs w:val="28"/>
        </w:rPr>
      </w:pPr>
      <w:r w:rsidRPr="00D46330">
        <w:rPr>
          <w:rFonts w:ascii="Times New Roman" w:hAnsi="Times New Roman"/>
          <w:b/>
          <w:color w:val="A6A6A6"/>
          <w:sz w:val="28"/>
          <w:szCs w:val="28"/>
        </w:rPr>
        <w:t>SOFT SKILLS</w:t>
      </w:r>
    </w:p>
    <w:p w:rsidR="002E3D06" w:rsidRPr="00D46330" w:rsidRDefault="00434C54" w:rsidP="002404E0">
      <w:pPr>
        <w:numPr>
          <w:ilvl w:val="0"/>
          <w:numId w:val="3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Ability to work well with</w:t>
      </w:r>
      <w:r w:rsidR="002E3D06" w:rsidRPr="00D46330">
        <w:rPr>
          <w:rFonts w:ascii="Times New Roman" w:hAnsi="Times New Roman"/>
          <w:sz w:val="28"/>
          <w:szCs w:val="28"/>
        </w:rPr>
        <w:t xml:space="preserve"> team</w:t>
      </w:r>
      <w:r>
        <w:rPr>
          <w:rFonts w:ascii="Times New Roman" w:hAnsi="Times New Roman"/>
          <w:sz w:val="28"/>
          <w:szCs w:val="28"/>
        </w:rPr>
        <w:t>.</w:t>
      </w:r>
    </w:p>
    <w:p w:rsidR="002E3D06" w:rsidRPr="00D46330" w:rsidRDefault="002E3D06" w:rsidP="002404E0">
      <w:pPr>
        <w:numPr>
          <w:ilvl w:val="0"/>
          <w:numId w:val="3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Good</w:t>
      </w:r>
      <w:r w:rsidR="00F820B3" w:rsidRPr="00D46330">
        <w:rPr>
          <w:rFonts w:ascii="Times New Roman" w:hAnsi="Times New Roman"/>
          <w:sz w:val="28"/>
          <w:szCs w:val="28"/>
        </w:rPr>
        <w:t xml:space="preserve"> at</w:t>
      </w:r>
      <w:r w:rsidRPr="00D46330">
        <w:rPr>
          <w:rFonts w:ascii="Times New Roman" w:hAnsi="Times New Roman"/>
          <w:sz w:val="28"/>
          <w:szCs w:val="28"/>
        </w:rPr>
        <w:t xml:space="preserve"> presentation skill</w:t>
      </w:r>
      <w:r w:rsidR="00F820B3" w:rsidRPr="00D46330">
        <w:rPr>
          <w:rFonts w:ascii="Times New Roman" w:hAnsi="Times New Roman"/>
          <w:sz w:val="28"/>
          <w:szCs w:val="28"/>
        </w:rPr>
        <w:t xml:space="preserve"> and communication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2E3D06" w:rsidRPr="00D46330" w:rsidRDefault="002E3D06" w:rsidP="002404E0">
      <w:pPr>
        <w:spacing w:before="120" w:after="120"/>
        <w:jc w:val="both"/>
        <w:rPr>
          <w:rFonts w:ascii="Times New Roman" w:hAnsi="Times New Roman"/>
          <w:b/>
          <w:color w:val="A6A6A6"/>
          <w:sz w:val="28"/>
          <w:szCs w:val="28"/>
        </w:rPr>
      </w:pPr>
      <w:r w:rsidRPr="00D46330">
        <w:rPr>
          <w:rFonts w:ascii="Times New Roman" w:hAnsi="Times New Roman"/>
          <w:b/>
          <w:color w:val="A6A6A6"/>
          <w:sz w:val="28"/>
          <w:szCs w:val="28"/>
        </w:rPr>
        <w:t>FOREIGN LANGUAGE</w:t>
      </w:r>
    </w:p>
    <w:p w:rsidR="002E3D06" w:rsidRPr="00D46330" w:rsidRDefault="005E4DA7" w:rsidP="002404E0">
      <w:pPr>
        <w:numPr>
          <w:ilvl w:val="0"/>
          <w:numId w:val="4"/>
        </w:numPr>
        <w:spacing w:before="120" w:after="120"/>
        <w:jc w:val="both"/>
        <w:rPr>
          <w:rFonts w:ascii="Times New Roman" w:hAnsi="Times New Roman"/>
          <w:color w:val="A6A6A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English: Good at Reading, Writing, Speaking</w:t>
      </w:r>
      <w:r w:rsidR="00735AE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a little bad at Listening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0A6292" w:rsidRDefault="000A6292" w:rsidP="002404E0">
      <w:pPr>
        <w:spacing w:before="120" w:after="120"/>
        <w:jc w:val="both"/>
        <w:rPr>
          <w:rFonts w:ascii="Times New Roman" w:hAnsi="Times New Roman"/>
          <w:b/>
          <w:color w:val="A6A6A6"/>
          <w:sz w:val="28"/>
          <w:szCs w:val="28"/>
        </w:rPr>
      </w:pPr>
    </w:p>
    <w:p w:rsidR="002E3D06" w:rsidRPr="00D46330" w:rsidRDefault="00E00568" w:rsidP="002404E0">
      <w:pPr>
        <w:spacing w:before="120" w:after="120"/>
        <w:jc w:val="both"/>
        <w:rPr>
          <w:rFonts w:ascii="Times New Roman" w:hAnsi="Times New Roman"/>
          <w:b/>
          <w:color w:val="A6A6A6"/>
          <w:sz w:val="28"/>
          <w:szCs w:val="28"/>
        </w:rPr>
      </w:pPr>
      <w:r w:rsidRPr="00D46330">
        <w:rPr>
          <w:rFonts w:ascii="Times New Roman" w:hAnsi="Times New Roman"/>
          <w:b/>
          <w:color w:val="A6A6A6"/>
          <w:sz w:val="28"/>
          <w:szCs w:val="28"/>
        </w:rPr>
        <w:t>EXPERIENCE</w:t>
      </w:r>
    </w:p>
    <w:p w:rsidR="00E00568" w:rsidRPr="00D46330" w:rsidRDefault="00434C54" w:rsidP="002404E0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05/2013 -</w:t>
      </w:r>
      <w:r w:rsidR="00E00568" w:rsidRPr="00D46330">
        <w:rPr>
          <w:rFonts w:ascii="Times New Roman" w:hAnsi="Times New Roman"/>
          <w:sz w:val="28"/>
          <w:szCs w:val="28"/>
        </w:rPr>
        <w:t xml:space="preserve"> 10/2013: Website Manager at </w:t>
      </w:r>
      <w:r w:rsidR="00E00568" w:rsidRPr="00D46330">
        <w:rPr>
          <w:rFonts w:ascii="Times New Roman" w:hAnsi="Times New Roman"/>
          <w:sz w:val="28"/>
          <w:szCs w:val="28"/>
          <w:u w:val="single"/>
        </w:rPr>
        <w:t>http:://www.xtmobile.vn</w:t>
      </w:r>
      <w:r>
        <w:rPr>
          <w:rFonts w:ascii="Times New Roman" w:hAnsi="Times New Roman"/>
          <w:sz w:val="28"/>
          <w:szCs w:val="28"/>
        </w:rPr>
        <w:t>.</w:t>
      </w:r>
    </w:p>
    <w:p w:rsidR="00E00568" w:rsidRPr="00D46330" w:rsidRDefault="00434C54" w:rsidP="002404E0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From 07/2015 -</w:t>
      </w:r>
      <w:r w:rsidR="00E00568" w:rsidRPr="00D463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Present</w:t>
      </w:r>
      <w:r w:rsidR="00E00568" w:rsidRPr="00D46330">
        <w:rPr>
          <w:rFonts w:ascii="Times New Roman" w:hAnsi="Times New Roman"/>
          <w:sz w:val="28"/>
          <w:szCs w:val="28"/>
        </w:rPr>
        <w:t xml:space="preserve">: </w:t>
      </w:r>
      <w:r w:rsidR="002C4509">
        <w:rPr>
          <w:rFonts w:ascii="Times New Roman" w:hAnsi="Times New Roman"/>
          <w:sz w:val="28"/>
          <w:szCs w:val="28"/>
        </w:rPr>
        <w:t>Tempor</w:t>
      </w:r>
      <w:r w:rsidR="000A6292">
        <w:rPr>
          <w:rFonts w:ascii="Times New Roman" w:hAnsi="Times New Roman"/>
          <w:sz w:val="28"/>
          <w:szCs w:val="28"/>
        </w:rPr>
        <w:t xml:space="preserve">ary worker at Viet Dong Nam Co. </w:t>
      </w:r>
      <w:r w:rsidR="002C4509">
        <w:rPr>
          <w:rFonts w:ascii="Times New Roman" w:hAnsi="Times New Roman"/>
          <w:sz w:val="28"/>
          <w:szCs w:val="28"/>
        </w:rPr>
        <w:t>LTD</w:t>
      </w:r>
      <w:r>
        <w:rPr>
          <w:rFonts w:ascii="Times New Roman" w:hAnsi="Times New Roman"/>
          <w:sz w:val="28"/>
          <w:szCs w:val="28"/>
        </w:rPr>
        <w:t>.</w:t>
      </w:r>
    </w:p>
    <w:p w:rsidR="00F820B3" w:rsidRPr="00D46330" w:rsidRDefault="00F820B3" w:rsidP="002404E0">
      <w:pPr>
        <w:spacing w:before="120" w:after="120"/>
        <w:jc w:val="both"/>
        <w:rPr>
          <w:rFonts w:ascii="Times New Roman" w:hAnsi="Times New Roman"/>
          <w:b/>
          <w:color w:val="A6A6A6" w:themeColor="background1" w:themeShade="A6"/>
          <w:sz w:val="28"/>
          <w:szCs w:val="28"/>
        </w:rPr>
      </w:pPr>
      <w:r w:rsidRPr="00D46330">
        <w:rPr>
          <w:rFonts w:ascii="Times New Roman" w:hAnsi="Times New Roman"/>
          <w:b/>
          <w:color w:val="A6A6A6" w:themeColor="background1" w:themeShade="A6"/>
          <w:sz w:val="28"/>
          <w:szCs w:val="28"/>
        </w:rPr>
        <w:t>PERSONALITY AND HOBBY</w:t>
      </w:r>
    </w:p>
    <w:p w:rsidR="002E3D06" w:rsidRPr="00D46330" w:rsidRDefault="00F820B3" w:rsidP="002404E0">
      <w:pPr>
        <w:pStyle w:val="ListParagraph"/>
        <w:numPr>
          <w:ilvl w:val="0"/>
          <w:numId w:val="23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Honest, careful, responsibility,</w:t>
      </w:r>
      <w:r w:rsidR="00D46330" w:rsidRPr="00D46330">
        <w:rPr>
          <w:rFonts w:ascii="Times New Roman" w:hAnsi="Times New Roman"/>
          <w:sz w:val="28"/>
          <w:szCs w:val="28"/>
        </w:rPr>
        <w:t xml:space="preserve"> flexible, reliable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F820B3" w:rsidRPr="00D46330" w:rsidRDefault="00D46330" w:rsidP="002404E0">
      <w:pPr>
        <w:numPr>
          <w:ilvl w:val="0"/>
          <w:numId w:val="5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Intereste</w:t>
      </w:r>
      <w:r w:rsidR="000A6292">
        <w:rPr>
          <w:rFonts w:ascii="Times New Roman" w:hAnsi="Times New Roman"/>
          <w:sz w:val="28"/>
          <w:szCs w:val="28"/>
        </w:rPr>
        <w:t>d at Traveling, Technology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F820B3" w:rsidRPr="00D46330" w:rsidRDefault="00F820B3" w:rsidP="002404E0">
      <w:pPr>
        <w:numPr>
          <w:ilvl w:val="0"/>
          <w:numId w:val="5"/>
        </w:num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Listening</w:t>
      </w:r>
      <w:r w:rsidR="00D46330" w:rsidRPr="00D46330">
        <w:rPr>
          <w:rFonts w:ascii="Times New Roman" w:hAnsi="Times New Roman"/>
          <w:sz w:val="28"/>
          <w:szCs w:val="28"/>
        </w:rPr>
        <w:t xml:space="preserve"> to</w:t>
      </w:r>
      <w:r w:rsidRPr="00D46330">
        <w:rPr>
          <w:rFonts w:ascii="Times New Roman" w:hAnsi="Times New Roman"/>
          <w:sz w:val="28"/>
          <w:szCs w:val="28"/>
        </w:rPr>
        <w:t xml:space="preserve"> soft m</w:t>
      </w:r>
      <w:r w:rsidR="002C4509">
        <w:rPr>
          <w:rFonts w:ascii="Times New Roman" w:hAnsi="Times New Roman"/>
          <w:sz w:val="28"/>
          <w:szCs w:val="28"/>
        </w:rPr>
        <w:t>usic like acoustic or i</w:t>
      </w:r>
      <w:r w:rsidRPr="00D46330">
        <w:rPr>
          <w:rFonts w:ascii="Times New Roman" w:hAnsi="Times New Roman"/>
          <w:sz w:val="28"/>
          <w:szCs w:val="28"/>
        </w:rPr>
        <w:t>nstrume</w:t>
      </w:r>
      <w:r w:rsidR="00D46330" w:rsidRPr="00D46330">
        <w:rPr>
          <w:rFonts w:ascii="Times New Roman" w:hAnsi="Times New Roman"/>
          <w:sz w:val="28"/>
          <w:szCs w:val="28"/>
        </w:rPr>
        <w:t>n</w:t>
      </w:r>
      <w:r w:rsidRPr="00D46330">
        <w:rPr>
          <w:rFonts w:ascii="Times New Roman" w:hAnsi="Times New Roman"/>
          <w:sz w:val="28"/>
          <w:szCs w:val="28"/>
        </w:rPr>
        <w:t>tal music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2E3D06" w:rsidRPr="00D46330" w:rsidRDefault="00D46330" w:rsidP="002404E0">
      <w:pPr>
        <w:numPr>
          <w:ilvl w:val="0"/>
          <w:numId w:val="5"/>
        </w:numPr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Play</w:t>
      </w:r>
      <w:r w:rsidR="002C4509">
        <w:rPr>
          <w:rFonts w:ascii="Times New Roman" w:hAnsi="Times New Roman"/>
          <w:sz w:val="28"/>
          <w:szCs w:val="28"/>
        </w:rPr>
        <w:t xml:space="preserve"> and watching football,</w:t>
      </w:r>
      <w:r w:rsidRPr="00D46330">
        <w:rPr>
          <w:rFonts w:ascii="Times New Roman" w:hAnsi="Times New Roman"/>
          <w:sz w:val="28"/>
          <w:szCs w:val="28"/>
        </w:rPr>
        <w:t xml:space="preserve"> e</w:t>
      </w:r>
      <w:r w:rsidR="002C4509">
        <w:rPr>
          <w:rFonts w:ascii="Times New Roman" w:hAnsi="Times New Roman"/>
          <w:sz w:val="28"/>
          <w:szCs w:val="28"/>
        </w:rPr>
        <w:t>-</w:t>
      </w:r>
      <w:r w:rsidRPr="00D46330">
        <w:rPr>
          <w:rFonts w:ascii="Times New Roman" w:hAnsi="Times New Roman"/>
          <w:sz w:val="28"/>
          <w:szCs w:val="28"/>
        </w:rPr>
        <w:t>sport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D46330" w:rsidRPr="002C4509" w:rsidRDefault="00D46330" w:rsidP="002404E0">
      <w:pPr>
        <w:numPr>
          <w:ilvl w:val="0"/>
          <w:numId w:val="5"/>
        </w:numPr>
        <w:spacing w:before="120" w:after="120"/>
        <w:jc w:val="both"/>
        <w:rPr>
          <w:rFonts w:ascii="Times New Roman" w:hAnsi="Times New Roman"/>
          <w:b/>
          <w:sz w:val="28"/>
          <w:szCs w:val="28"/>
        </w:rPr>
      </w:pPr>
      <w:r w:rsidRPr="00D46330">
        <w:rPr>
          <w:rFonts w:ascii="Times New Roman" w:hAnsi="Times New Roman"/>
          <w:sz w:val="28"/>
          <w:szCs w:val="28"/>
        </w:rPr>
        <w:t>Meeting friends and family in off-days</w:t>
      </w:r>
      <w:r w:rsidR="00434C54">
        <w:rPr>
          <w:rFonts w:ascii="Times New Roman" w:hAnsi="Times New Roman"/>
          <w:sz w:val="28"/>
          <w:szCs w:val="28"/>
        </w:rPr>
        <w:t>.</w:t>
      </w:r>
    </w:p>
    <w:p w:rsidR="002C4509" w:rsidRDefault="002C4509" w:rsidP="002404E0">
      <w:pPr>
        <w:jc w:val="both"/>
        <w:rPr>
          <w:rFonts w:ascii="Times New Roman" w:hAnsi="Times New Roman"/>
          <w:b/>
          <w:color w:val="A6A6A6" w:themeColor="background1" w:themeShade="A6"/>
          <w:sz w:val="28"/>
          <w:szCs w:val="28"/>
        </w:rPr>
      </w:pPr>
      <w:r w:rsidRPr="002C4509">
        <w:rPr>
          <w:rFonts w:ascii="Times New Roman" w:hAnsi="Times New Roman"/>
          <w:b/>
          <w:color w:val="A6A6A6" w:themeColor="background1" w:themeShade="A6"/>
          <w:sz w:val="28"/>
          <w:szCs w:val="28"/>
        </w:rPr>
        <w:t>REFERENCES</w:t>
      </w:r>
    </w:p>
    <w:p w:rsidR="00356C9F" w:rsidRPr="00434C54" w:rsidRDefault="002C4509" w:rsidP="002404E0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b/>
          <w:sz w:val="28"/>
          <w:szCs w:val="28"/>
        </w:rPr>
      </w:pPr>
      <w:r w:rsidRPr="00434C54">
        <w:rPr>
          <w:rFonts w:ascii="Times New Roman" w:hAnsi="Times New Roman"/>
          <w:sz w:val="28"/>
          <w:szCs w:val="28"/>
        </w:rPr>
        <w:t>Response if requested</w:t>
      </w:r>
      <w:r w:rsidR="00434C54" w:rsidRPr="00434C54">
        <w:rPr>
          <w:rFonts w:ascii="Times New Roman" w:hAnsi="Times New Roman"/>
          <w:sz w:val="28"/>
          <w:szCs w:val="28"/>
        </w:rPr>
        <w:t>.</w:t>
      </w:r>
    </w:p>
    <w:sectPr w:rsidR="00356C9F" w:rsidRPr="00434C54" w:rsidSect="004F360A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70A" w:rsidRDefault="0001270A" w:rsidP="006250E9">
      <w:pPr>
        <w:spacing w:after="0" w:line="240" w:lineRule="auto"/>
      </w:pPr>
      <w:r>
        <w:separator/>
      </w:r>
    </w:p>
  </w:endnote>
  <w:endnote w:type="continuationSeparator" w:id="0">
    <w:p w:rsidR="0001270A" w:rsidRDefault="0001270A" w:rsidP="0062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60A" w:rsidRDefault="007E13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3C5F">
      <w:rPr>
        <w:noProof/>
      </w:rPr>
      <w:t>2</w:t>
    </w:r>
    <w:r>
      <w:rPr>
        <w:noProof/>
      </w:rPr>
      <w:fldChar w:fldCharType="end"/>
    </w:r>
  </w:p>
  <w:p w:rsidR="004F360A" w:rsidRDefault="00012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70A" w:rsidRDefault="0001270A" w:rsidP="006250E9">
      <w:pPr>
        <w:spacing w:after="0" w:line="240" w:lineRule="auto"/>
      </w:pPr>
      <w:r>
        <w:separator/>
      </w:r>
    </w:p>
  </w:footnote>
  <w:footnote w:type="continuationSeparator" w:id="0">
    <w:p w:rsidR="0001270A" w:rsidRDefault="0001270A" w:rsidP="0062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A22" w:rsidRPr="007E7A22" w:rsidRDefault="002E3D06" w:rsidP="007E7A22">
    <w:pPr>
      <w:spacing w:line="264" w:lineRule="auto"/>
      <w:jc w:val="center"/>
      <w:rPr>
        <w:rFonts w:ascii="Times New Roman" w:hAnsi="Times New Roman"/>
        <w:b/>
        <w:i/>
        <w:color w:val="E36C0A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8830" cy="10125075"/>
              <wp:effectExtent l="0" t="0" r="18415" b="15240"/>
              <wp:wrapNone/>
              <wp:docPr id="4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8830" cy="10125075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solidFill>
                          <a:srgbClr val="EEECE1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604C6368" id="Rectangle 41" o:spid="_x0000_s1026" style="position:absolute;margin-left:0;margin-top:0;width:562.9pt;height:797.2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" filled="f" strokecolor="#948a54" strokeweight="2pt">
              <v:path arrowok="t"/>
              <w10:wrap anchorx="page" anchory="page"/>
            </v:rect>
          </w:pict>
        </mc:Fallback>
      </mc:AlternateContent>
    </w:r>
    <w:hyperlink r:id="rId1" w:history="1">
      <w:r w:rsidR="006250E9" w:rsidRPr="00A14D46">
        <w:rPr>
          <w:rStyle w:val="Hyperlink"/>
          <w:noProof/>
        </w:rPr>
        <w:t>Lampham.qb@gmail.com</w:t>
      </w:r>
    </w:hyperlink>
    <w:r w:rsidR="006250E9">
      <w:rPr>
        <w:noProof/>
      </w:rPr>
      <w:t xml:space="preserve"> - 0973844643</w:t>
    </w:r>
  </w:p>
  <w:p w:rsidR="004F360A" w:rsidRDefault="000127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</w:abstractNum>
  <w:abstractNum w:abstractNumId="3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-540"/>
        </w:tabs>
        <w:ind w:left="540" w:hanging="360"/>
      </w:pPr>
      <w:rPr>
        <w:rFonts w:ascii="Symbol" w:hAnsi="Symbol" w:cs="Courier New"/>
      </w:rPr>
    </w:lvl>
  </w:abstractNum>
  <w:abstractNum w:abstractNumId="4">
    <w:nsid w:val="01E015F5"/>
    <w:multiLevelType w:val="hybridMultilevel"/>
    <w:tmpl w:val="BFEA09F0"/>
    <w:lvl w:ilvl="0" w:tplc="E18C68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DD2F76"/>
    <w:multiLevelType w:val="hybridMultilevel"/>
    <w:tmpl w:val="0F360D80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D4E10"/>
    <w:multiLevelType w:val="hybridMultilevel"/>
    <w:tmpl w:val="EC9CD712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891367"/>
    <w:multiLevelType w:val="hybridMultilevel"/>
    <w:tmpl w:val="7E0E3E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2B52A5"/>
    <w:multiLevelType w:val="hybridMultilevel"/>
    <w:tmpl w:val="B4301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F1121"/>
    <w:multiLevelType w:val="hybridMultilevel"/>
    <w:tmpl w:val="7B04D8AC"/>
    <w:lvl w:ilvl="0" w:tplc="119AAFE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5995661"/>
    <w:multiLevelType w:val="hybridMultilevel"/>
    <w:tmpl w:val="03341C0A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340EB"/>
    <w:multiLevelType w:val="hybridMultilevel"/>
    <w:tmpl w:val="4CF820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4A3A0E"/>
    <w:multiLevelType w:val="hybridMultilevel"/>
    <w:tmpl w:val="DD580F62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60161"/>
    <w:multiLevelType w:val="hybridMultilevel"/>
    <w:tmpl w:val="494A1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E3015"/>
    <w:multiLevelType w:val="hybridMultilevel"/>
    <w:tmpl w:val="0690387C"/>
    <w:lvl w:ilvl="0" w:tplc="18E8F58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477E9A"/>
    <w:multiLevelType w:val="hybridMultilevel"/>
    <w:tmpl w:val="7B4CB396"/>
    <w:lvl w:ilvl="0" w:tplc="27322A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0822ED"/>
    <w:multiLevelType w:val="hybridMultilevel"/>
    <w:tmpl w:val="4722413A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7">
    <w:nsid w:val="4181424B"/>
    <w:multiLevelType w:val="hybridMultilevel"/>
    <w:tmpl w:val="EFE60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895B7B"/>
    <w:multiLevelType w:val="hybridMultilevel"/>
    <w:tmpl w:val="844CCF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3447AD"/>
    <w:multiLevelType w:val="hybridMultilevel"/>
    <w:tmpl w:val="FF12F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5F3343"/>
    <w:multiLevelType w:val="hybridMultilevel"/>
    <w:tmpl w:val="99026F4C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019B3"/>
    <w:multiLevelType w:val="hybridMultilevel"/>
    <w:tmpl w:val="5D026A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46A6B"/>
    <w:multiLevelType w:val="hybridMultilevel"/>
    <w:tmpl w:val="CAC22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9747E"/>
    <w:multiLevelType w:val="hybridMultilevel"/>
    <w:tmpl w:val="B2B4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A4673"/>
    <w:multiLevelType w:val="hybridMultilevel"/>
    <w:tmpl w:val="FD067D3A"/>
    <w:lvl w:ilvl="0" w:tplc="099A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9E1F7A"/>
    <w:multiLevelType w:val="hybridMultilevel"/>
    <w:tmpl w:val="CB38E0B8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0"/>
  </w:num>
  <w:num w:numId="4">
    <w:abstractNumId w:val="15"/>
  </w:num>
  <w:num w:numId="5">
    <w:abstractNumId w:val="6"/>
  </w:num>
  <w:num w:numId="6">
    <w:abstractNumId w:val="9"/>
  </w:num>
  <w:num w:numId="7">
    <w:abstractNumId w:val="3"/>
  </w:num>
  <w:num w:numId="8">
    <w:abstractNumId w:val="23"/>
  </w:num>
  <w:num w:numId="9">
    <w:abstractNumId w:val="16"/>
  </w:num>
  <w:num w:numId="10">
    <w:abstractNumId w:val="0"/>
  </w:num>
  <w:num w:numId="11">
    <w:abstractNumId w:val="1"/>
  </w:num>
  <w:num w:numId="12">
    <w:abstractNumId w:val="2"/>
  </w:num>
  <w:num w:numId="13">
    <w:abstractNumId w:val="11"/>
  </w:num>
  <w:num w:numId="14">
    <w:abstractNumId w:val="4"/>
  </w:num>
  <w:num w:numId="15">
    <w:abstractNumId w:val="22"/>
  </w:num>
  <w:num w:numId="16">
    <w:abstractNumId w:val="14"/>
  </w:num>
  <w:num w:numId="17">
    <w:abstractNumId w:val="7"/>
  </w:num>
  <w:num w:numId="18">
    <w:abstractNumId w:val="17"/>
  </w:num>
  <w:num w:numId="19">
    <w:abstractNumId w:val="19"/>
  </w:num>
  <w:num w:numId="20">
    <w:abstractNumId w:val="21"/>
  </w:num>
  <w:num w:numId="21">
    <w:abstractNumId w:val="18"/>
  </w:num>
  <w:num w:numId="22">
    <w:abstractNumId w:val="8"/>
  </w:num>
  <w:num w:numId="23">
    <w:abstractNumId w:val="13"/>
  </w:num>
  <w:num w:numId="24">
    <w:abstractNumId w:val="12"/>
  </w:num>
  <w:num w:numId="25">
    <w:abstractNumId w:val="2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92"/>
    <w:rsid w:val="0001270A"/>
    <w:rsid w:val="000A6292"/>
    <w:rsid w:val="002404E0"/>
    <w:rsid w:val="002C4509"/>
    <w:rsid w:val="002E3D06"/>
    <w:rsid w:val="003234B6"/>
    <w:rsid w:val="00356C9F"/>
    <w:rsid w:val="00374CB8"/>
    <w:rsid w:val="00434C54"/>
    <w:rsid w:val="00475D1D"/>
    <w:rsid w:val="00596CCB"/>
    <w:rsid w:val="005E4DA7"/>
    <w:rsid w:val="006250E9"/>
    <w:rsid w:val="00735AEC"/>
    <w:rsid w:val="007E132F"/>
    <w:rsid w:val="00882999"/>
    <w:rsid w:val="008B0298"/>
    <w:rsid w:val="009426D7"/>
    <w:rsid w:val="00BD2392"/>
    <w:rsid w:val="00D00EEC"/>
    <w:rsid w:val="00D46330"/>
    <w:rsid w:val="00D909B8"/>
    <w:rsid w:val="00DB3C5F"/>
    <w:rsid w:val="00E00568"/>
    <w:rsid w:val="00F74672"/>
    <w:rsid w:val="00F820B3"/>
    <w:rsid w:val="00F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E9"/>
  </w:style>
  <w:style w:type="paragraph" w:styleId="Heading1">
    <w:name w:val="heading 1"/>
    <w:basedOn w:val="Normal"/>
    <w:next w:val="Normal"/>
    <w:link w:val="Heading1Char"/>
    <w:uiPriority w:val="9"/>
    <w:qFormat/>
    <w:rsid w:val="006250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06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E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06"/>
    <w:rPr>
      <w:rFonts w:ascii="Arial" w:eastAsia="Arial" w:hAnsi="Arial" w:cs="Times New Roman"/>
      <w:lang w:val="vi-VN"/>
    </w:rPr>
  </w:style>
  <w:style w:type="paragraph" w:styleId="ListParagraph">
    <w:name w:val="List Paragraph"/>
    <w:basedOn w:val="Normal"/>
    <w:uiPriority w:val="34"/>
    <w:qFormat/>
    <w:rsid w:val="002E3D06"/>
    <w:pPr>
      <w:ind w:left="720"/>
      <w:contextualSpacing/>
    </w:pPr>
  </w:style>
  <w:style w:type="paragraph" w:customStyle="1" w:styleId="Achievement">
    <w:name w:val="Achievement"/>
    <w:basedOn w:val="Normal"/>
    <w:rsid w:val="002E3D06"/>
    <w:pPr>
      <w:tabs>
        <w:tab w:val="num" w:pos="864"/>
      </w:tabs>
      <w:spacing w:before="60" w:after="60" w:line="220" w:lineRule="atLeast"/>
      <w:ind w:left="864" w:right="-14" w:hanging="360"/>
    </w:pPr>
    <w:rPr>
      <w:rFonts w:ascii="Times New Roman" w:eastAsia="Calibri" w:hAnsi="Times New Roman"/>
      <w:color w:val="000000"/>
      <w:lang w:eastAsia="ar-SA"/>
    </w:rPr>
  </w:style>
  <w:style w:type="paragraph" w:styleId="BodyText">
    <w:name w:val="Body Text"/>
    <w:basedOn w:val="Normal"/>
    <w:link w:val="BodyTextChar"/>
    <w:rsid w:val="002E3D06"/>
    <w:pPr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2E3D06"/>
    <w:rPr>
      <w:rFonts w:ascii="Times New Roman" w:eastAsia="Times New Roman" w:hAnsi="Times New Roman" w:cs="Times New Roman"/>
      <w:sz w:val="20"/>
      <w:szCs w:val="20"/>
      <w:lang w:val="fr-F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50E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E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E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E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E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E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0E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0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0E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E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0E9"/>
    <w:rPr>
      <w:b/>
      <w:bCs/>
    </w:rPr>
  </w:style>
  <w:style w:type="character" w:styleId="Emphasis">
    <w:name w:val="Emphasis"/>
    <w:basedOn w:val="DefaultParagraphFont"/>
    <w:uiPriority w:val="20"/>
    <w:qFormat/>
    <w:rsid w:val="006250E9"/>
    <w:rPr>
      <w:i/>
      <w:iCs/>
    </w:rPr>
  </w:style>
  <w:style w:type="paragraph" w:styleId="NoSpacing">
    <w:name w:val="No Spacing"/>
    <w:uiPriority w:val="1"/>
    <w:qFormat/>
    <w:rsid w:val="006250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0E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0E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E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0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0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0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0E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0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0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250E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E9"/>
  </w:style>
  <w:style w:type="paragraph" w:styleId="Heading1">
    <w:name w:val="heading 1"/>
    <w:basedOn w:val="Normal"/>
    <w:next w:val="Normal"/>
    <w:link w:val="Heading1Char"/>
    <w:uiPriority w:val="9"/>
    <w:qFormat/>
    <w:rsid w:val="006250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0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0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0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0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0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0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0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0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D06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E3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D06"/>
    <w:rPr>
      <w:rFonts w:ascii="Arial" w:eastAsia="Arial" w:hAnsi="Arial" w:cs="Times New Roman"/>
      <w:lang w:val="vi-VN"/>
    </w:rPr>
  </w:style>
  <w:style w:type="paragraph" w:styleId="ListParagraph">
    <w:name w:val="List Paragraph"/>
    <w:basedOn w:val="Normal"/>
    <w:uiPriority w:val="34"/>
    <w:qFormat/>
    <w:rsid w:val="002E3D06"/>
    <w:pPr>
      <w:ind w:left="720"/>
      <w:contextualSpacing/>
    </w:pPr>
  </w:style>
  <w:style w:type="paragraph" w:customStyle="1" w:styleId="Achievement">
    <w:name w:val="Achievement"/>
    <w:basedOn w:val="Normal"/>
    <w:rsid w:val="002E3D06"/>
    <w:pPr>
      <w:tabs>
        <w:tab w:val="num" w:pos="864"/>
      </w:tabs>
      <w:spacing w:before="60" w:after="60" w:line="220" w:lineRule="atLeast"/>
      <w:ind w:left="864" w:right="-14" w:hanging="360"/>
    </w:pPr>
    <w:rPr>
      <w:rFonts w:ascii="Times New Roman" w:eastAsia="Calibri" w:hAnsi="Times New Roman"/>
      <w:color w:val="000000"/>
      <w:lang w:eastAsia="ar-SA"/>
    </w:rPr>
  </w:style>
  <w:style w:type="paragraph" w:styleId="BodyText">
    <w:name w:val="Body Text"/>
    <w:basedOn w:val="Normal"/>
    <w:link w:val="BodyTextChar"/>
    <w:rsid w:val="002E3D06"/>
    <w:pPr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/>
      <w:sz w:val="20"/>
      <w:szCs w:val="20"/>
      <w:lang w:val="fr-FR"/>
    </w:rPr>
  </w:style>
  <w:style w:type="character" w:customStyle="1" w:styleId="BodyTextChar">
    <w:name w:val="Body Text Char"/>
    <w:basedOn w:val="DefaultParagraphFont"/>
    <w:link w:val="BodyText"/>
    <w:rsid w:val="002E3D06"/>
    <w:rPr>
      <w:rFonts w:ascii="Times New Roman" w:eastAsia="Times New Roman" w:hAnsi="Times New Roman" w:cs="Times New Roman"/>
      <w:sz w:val="20"/>
      <w:szCs w:val="20"/>
      <w:lang w:val="fr-FR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50E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0E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0E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0E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0E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0E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0E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0E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0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0E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0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0E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0E9"/>
    <w:rPr>
      <w:b/>
      <w:bCs/>
    </w:rPr>
  </w:style>
  <w:style w:type="character" w:styleId="Emphasis">
    <w:name w:val="Emphasis"/>
    <w:basedOn w:val="DefaultParagraphFont"/>
    <w:uiPriority w:val="20"/>
    <w:qFormat/>
    <w:rsid w:val="006250E9"/>
    <w:rPr>
      <w:i/>
      <w:iCs/>
    </w:rPr>
  </w:style>
  <w:style w:type="paragraph" w:styleId="NoSpacing">
    <w:name w:val="No Spacing"/>
    <w:uiPriority w:val="1"/>
    <w:qFormat/>
    <w:rsid w:val="006250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0E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0E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0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0E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0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0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0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0E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0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0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25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mpham.q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Lâm Phạm</dc:creator>
  <cp:lastModifiedBy>Nixforest</cp:lastModifiedBy>
  <cp:revision>13</cp:revision>
  <cp:lastPrinted>2015-10-28T13:41:00Z</cp:lastPrinted>
  <dcterms:created xsi:type="dcterms:W3CDTF">2015-10-15T14:02:00Z</dcterms:created>
  <dcterms:modified xsi:type="dcterms:W3CDTF">2015-10-28T13:42:00Z</dcterms:modified>
</cp:coreProperties>
</file>