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973DB" w:rsidRPr="000973DB" w:rsidRDefault="000973DB" w:rsidP="000973DB">
      <w:pPr>
        <w:spacing w:before="120" w:after="120"/>
        <w:jc w:val="center"/>
        <w:rPr>
          <w:rFonts w:ascii="Courier New" w:hAnsi="Courier New" w:cs="Courier New"/>
          <w:b/>
          <w:color w:val="A6A6A6"/>
          <w:sz w:val="40"/>
          <w:szCs w:val="40"/>
        </w:rPr>
      </w:pPr>
      <w:r w:rsidRPr="000973DB">
        <w:rPr>
          <w:rFonts w:ascii="Courier New" w:hAnsi="Courier New" w:cs="Courier New"/>
          <w:b/>
          <w:color w:val="A6A6A6"/>
          <w:sz w:val="40"/>
          <w:szCs w:val="40"/>
        </w:rPr>
        <w:t>Hoàng Văn Linh</w:t>
      </w:r>
    </w:p>
    <w:p w:rsidR="00D909B8" w:rsidRPr="005A01C8" w:rsidRDefault="005A01C8" w:rsidP="002E3D06">
      <w:pPr>
        <w:spacing w:before="120" w:after="120"/>
        <w:rPr>
          <w:rFonts w:ascii="Times New Roman" w:hAnsi="Times New Roman"/>
          <w:b/>
          <w:color w:val="A6A6A6"/>
          <w:sz w:val="28"/>
          <w:szCs w:val="28"/>
        </w:rPr>
      </w:pPr>
      <w:r>
        <w:rPr>
          <w:rFonts w:ascii="Times New Roman" w:hAnsi="Times New Roman"/>
          <w:b/>
          <w:color w:val="A6A6A6"/>
          <w:sz w:val="28"/>
          <w:szCs w:val="28"/>
        </w:rPr>
        <w:t>Infomation</w:t>
      </w:r>
      <w:r w:rsidR="00D909B8" w:rsidRPr="005A01C8">
        <w:rPr>
          <w:rFonts w:ascii="Times New Roman" w:hAnsi="Times New Roman"/>
          <w:b/>
          <w:color w:val="A6A6A6"/>
          <w:sz w:val="28"/>
          <w:szCs w:val="28"/>
        </w:rPr>
        <w:t xml:space="preserve">                                                                                                                </w:t>
      </w:r>
    </w:p>
    <w:p w:rsidR="002E3D06" w:rsidRPr="005A01C8" w:rsidRDefault="002E3D06" w:rsidP="002E3D06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/>
          <w:sz w:val="24"/>
          <w:szCs w:val="24"/>
        </w:rPr>
      </w:pPr>
      <w:r w:rsidRPr="005A01C8">
        <w:rPr>
          <w:rFonts w:ascii="Times New Roman" w:hAnsi="Times New Roman"/>
          <w:sz w:val="24"/>
          <w:szCs w:val="24"/>
        </w:rPr>
        <w:t>Gender : Male</w:t>
      </w:r>
      <w:r w:rsidR="005A01C8">
        <w:rPr>
          <w:rFonts w:ascii="Times New Roman" w:hAnsi="Times New Roman"/>
          <w:sz w:val="24"/>
          <w:szCs w:val="24"/>
        </w:rPr>
        <w:t>.</w:t>
      </w:r>
    </w:p>
    <w:p w:rsidR="002E3D06" w:rsidRPr="005A01C8" w:rsidRDefault="006E308C" w:rsidP="002E3D06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/>
          <w:sz w:val="24"/>
          <w:szCs w:val="24"/>
        </w:rPr>
      </w:pPr>
      <w:r w:rsidRPr="005A01C8">
        <w:rPr>
          <w:rFonts w:ascii="Times New Roman" w:hAnsi="Times New Roman"/>
          <w:sz w:val="24"/>
          <w:szCs w:val="24"/>
        </w:rPr>
        <w:t xml:space="preserve">Date of Birth : </w:t>
      </w:r>
      <w:r w:rsidRPr="005A01C8">
        <w:rPr>
          <w:rFonts w:ascii="Times New Roman" w:hAnsi="Times New Roman"/>
          <w:sz w:val="24"/>
          <w:szCs w:val="24"/>
          <w:lang w:val="vi-VN"/>
        </w:rPr>
        <w:t>19</w:t>
      </w:r>
      <w:r w:rsidR="000973DB" w:rsidRPr="005A01C8">
        <w:rPr>
          <w:rFonts w:ascii="Times New Roman" w:hAnsi="Times New Roman"/>
          <w:sz w:val="24"/>
          <w:szCs w:val="24"/>
        </w:rPr>
        <w:t xml:space="preserve"> </w:t>
      </w:r>
      <w:r w:rsidRPr="005A01C8">
        <w:rPr>
          <w:rFonts w:ascii="Times New Roman" w:hAnsi="Times New Roman"/>
          <w:sz w:val="24"/>
          <w:szCs w:val="24"/>
          <w:lang w:val="vi-VN"/>
        </w:rPr>
        <w:t>March</w:t>
      </w:r>
      <w:r w:rsidR="002E3D06" w:rsidRPr="005A01C8">
        <w:rPr>
          <w:rFonts w:ascii="Times New Roman" w:hAnsi="Times New Roman"/>
          <w:sz w:val="24"/>
          <w:szCs w:val="24"/>
        </w:rPr>
        <w:t>, 1991</w:t>
      </w:r>
      <w:r w:rsidR="005A01C8">
        <w:rPr>
          <w:rFonts w:ascii="Times New Roman" w:hAnsi="Times New Roman"/>
          <w:sz w:val="24"/>
          <w:szCs w:val="24"/>
        </w:rPr>
        <w:t>.</w:t>
      </w:r>
    </w:p>
    <w:p w:rsidR="002E3D06" w:rsidRPr="005A01C8" w:rsidRDefault="006E308C" w:rsidP="002E3D06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/>
          <w:sz w:val="24"/>
          <w:szCs w:val="24"/>
        </w:rPr>
      </w:pPr>
      <w:r w:rsidRPr="005A01C8">
        <w:rPr>
          <w:rFonts w:ascii="Times New Roman" w:hAnsi="Times New Roman"/>
          <w:sz w:val="24"/>
          <w:szCs w:val="24"/>
        </w:rPr>
        <w:t xml:space="preserve">Place of Birth : </w:t>
      </w:r>
      <w:r w:rsidRPr="005A01C8">
        <w:rPr>
          <w:rFonts w:ascii="Times New Roman" w:hAnsi="Times New Roman"/>
          <w:sz w:val="24"/>
          <w:szCs w:val="24"/>
          <w:lang w:val="vi-VN"/>
        </w:rPr>
        <w:t>Dong Nai</w:t>
      </w:r>
      <w:r w:rsidR="005A01C8">
        <w:rPr>
          <w:rFonts w:ascii="Times New Roman" w:hAnsi="Times New Roman"/>
          <w:sz w:val="24"/>
          <w:szCs w:val="24"/>
        </w:rPr>
        <w:t>.</w:t>
      </w:r>
    </w:p>
    <w:p w:rsidR="002E3D06" w:rsidRPr="005A01C8" w:rsidRDefault="002E3D06" w:rsidP="002E3D06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/>
          <w:sz w:val="24"/>
          <w:szCs w:val="24"/>
        </w:rPr>
      </w:pPr>
      <w:r w:rsidRPr="005A01C8">
        <w:rPr>
          <w:rFonts w:ascii="Times New Roman" w:hAnsi="Times New Roman"/>
          <w:sz w:val="24"/>
          <w:szCs w:val="24"/>
        </w:rPr>
        <w:t>Address : 42th, 17th Street, 9 District, Ho Chi Minh City</w:t>
      </w:r>
      <w:r w:rsidR="005A01C8">
        <w:rPr>
          <w:rFonts w:ascii="Times New Roman" w:hAnsi="Times New Roman"/>
          <w:sz w:val="24"/>
          <w:szCs w:val="24"/>
        </w:rPr>
        <w:t>.</w:t>
      </w:r>
    </w:p>
    <w:p w:rsidR="002E3D06" w:rsidRPr="00D46330" w:rsidRDefault="003234B6" w:rsidP="002E3D06">
      <w:pPr>
        <w:spacing w:before="120" w:after="120"/>
        <w:rPr>
          <w:rFonts w:ascii="Times New Roman" w:hAnsi="Times New Roman"/>
          <w:b/>
          <w:color w:val="A6A6A6"/>
          <w:sz w:val="28"/>
          <w:szCs w:val="28"/>
        </w:rPr>
      </w:pPr>
      <w:r w:rsidRPr="00D46330">
        <w:rPr>
          <w:rFonts w:ascii="Times New Roman" w:hAnsi="Times New Roman"/>
          <w:b/>
          <w:color w:val="A6A6A6"/>
          <w:sz w:val="28"/>
          <w:szCs w:val="28"/>
        </w:rPr>
        <w:t>T</w:t>
      </w:r>
      <w:r w:rsidR="005A01C8">
        <w:rPr>
          <w:rFonts w:ascii="Times New Roman" w:hAnsi="Times New Roman"/>
          <w:b/>
          <w:color w:val="A6A6A6"/>
          <w:sz w:val="28"/>
          <w:szCs w:val="28"/>
        </w:rPr>
        <w:t>arget</w:t>
      </w:r>
    </w:p>
    <w:p w:rsidR="005A01C8" w:rsidRPr="005A01C8" w:rsidRDefault="005A01C8" w:rsidP="005A01C8">
      <w:pPr>
        <w:pStyle w:val="ListParagraph"/>
        <w:numPr>
          <w:ilvl w:val="0"/>
          <w:numId w:val="28"/>
        </w:numPr>
        <w:spacing w:before="120" w:after="120"/>
        <w:rPr>
          <w:rFonts w:ascii="Times New Roman" w:hAnsi="Times New Roman"/>
          <w:sz w:val="24"/>
          <w:szCs w:val="24"/>
        </w:rPr>
      </w:pPr>
      <w:r w:rsidRPr="005A01C8">
        <w:rPr>
          <w:rFonts w:ascii="Times New Roman" w:hAnsi="Times New Roman"/>
          <w:sz w:val="24"/>
          <w:szCs w:val="24"/>
        </w:rPr>
        <w:t>I want to use my ability to bring benefits to the company</w:t>
      </w:r>
      <w:r>
        <w:rPr>
          <w:rFonts w:ascii="Times New Roman" w:hAnsi="Times New Roman"/>
          <w:sz w:val="24"/>
          <w:szCs w:val="24"/>
        </w:rPr>
        <w:t>.</w:t>
      </w:r>
    </w:p>
    <w:p w:rsidR="002E3D06" w:rsidRPr="000973DB" w:rsidRDefault="002E3D06" w:rsidP="000973DB">
      <w:pPr>
        <w:spacing w:before="120" w:after="120"/>
        <w:rPr>
          <w:rFonts w:ascii="Times New Roman" w:hAnsi="Times New Roman"/>
          <w:b/>
          <w:color w:val="A6A6A6"/>
          <w:sz w:val="28"/>
          <w:szCs w:val="28"/>
        </w:rPr>
      </w:pPr>
      <w:r w:rsidRPr="000973DB">
        <w:rPr>
          <w:rFonts w:ascii="Times New Roman" w:hAnsi="Times New Roman"/>
          <w:b/>
          <w:color w:val="A6A6A6"/>
          <w:sz w:val="28"/>
          <w:szCs w:val="28"/>
        </w:rPr>
        <w:t>E</w:t>
      </w:r>
      <w:r w:rsidR="005A01C8">
        <w:rPr>
          <w:rFonts w:ascii="Times New Roman" w:hAnsi="Times New Roman"/>
          <w:b/>
          <w:color w:val="A6A6A6"/>
          <w:sz w:val="28"/>
          <w:szCs w:val="28"/>
        </w:rPr>
        <w:t>ducation</w:t>
      </w:r>
    </w:p>
    <w:p w:rsidR="002E3D06" w:rsidRPr="005A01C8" w:rsidRDefault="008B0298" w:rsidP="008B0298">
      <w:pPr>
        <w:pStyle w:val="ListParagraph"/>
        <w:numPr>
          <w:ilvl w:val="0"/>
          <w:numId w:val="2"/>
        </w:numPr>
        <w:spacing w:before="120" w:after="12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5A01C8">
        <w:rPr>
          <w:rFonts w:ascii="Times New Roman" w:hAnsi="Times New Roman" w:cs="Times New Roman"/>
          <w:sz w:val="24"/>
          <w:szCs w:val="24"/>
        </w:rPr>
        <w:t>University of Information Technology</w:t>
      </w:r>
      <w:r w:rsidR="006E308C" w:rsidRPr="005A01C8"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="006E308C" w:rsidRPr="005A01C8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National University</w:t>
      </w:r>
      <w:r w:rsidR="006E308C" w:rsidRPr="005A01C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="006E308C" w:rsidRPr="005A01C8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Ho Chi Minh City</w:t>
      </w:r>
      <w:r w:rsidR="005A01C8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.</w:t>
      </w:r>
    </w:p>
    <w:p w:rsidR="006E308C" w:rsidRPr="005A01C8" w:rsidRDefault="006E308C" w:rsidP="005A01C8">
      <w:pPr>
        <w:pStyle w:val="ListParagraph"/>
        <w:numPr>
          <w:ilvl w:val="1"/>
          <w:numId w:val="28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5A01C8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  <w:lang w:val="vi-VN"/>
        </w:rPr>
        <w:t>Specialize S</w:t>
      </w:r>
      <w:r w:rsidRPr="005A01C8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</w:rPr>
        <w:t xml:space="preserve">oftware </w:t>
      </w:r>
      <w:r w:rsidRPr="005A01C8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  <w:lang w:val="vi-VN"/>
        </w:rPr>
        <w:t>E</w:t>
      </w:r>
      <w:r w:rsidRPr="005A01C8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</w:rPr>
        <w:t>ngineering</w:t>
      </w:r>
      <w:r w:rsidR="005A01C8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</w:rPr>
        <w:t>.</w:t>
      </w:r>
    </w:p>
    <w:p w:rsidR="005A01C8" w:rsidRPr="005A01C8" w:rsidRDefault="005A01C8" w:rsidP="002E3D06">
      <w:pPr>
        <w:spacing w:before="120" w:after="120"/>
        <w:rPr>
          <w:rFonts w:ascii="Times New Roman" w:hAnsi="Times New Roman"/>
          <w:b/>
          <w:color w:val="A6A6A6"/>
          <w:sz w:val="28"/>
          <w:szCs w:val="28"/>
        </w:rPr>
      </w:pPr>
      <w:r w:rsidRPr="005A01C8">
        <w:rPr>
          <w:rFonts w:ascii="Times New Roman" w:hAnsi="Times New Roman"/>
          <w:b/>
          <w:color w:val="A6A6A6"/>
          <w:sz w:val="28"/>
          <w:szCs w:val="28"/>
        </w:rPr>
        <w:t>Knowledge</w:t>
      </w:r>
    </w:p>
    <w:p w:rsidR="002A13E7" w:rsidRPr="005A01C8" w:rsidRDefault="002A13E7" w:rsidP="002E3D06">
      <w:pPr>
        <w:spacing w:before="120" w:after="120"/>
        <w:rPr>
          <w:rFonts w:ascii="Times New Roman" w:hAnsi="Times New Roman"/>
          <w:b/>
          <w:color w:val="A6A6A6"/>
          <w:sz w:val="24"/>
          <w:szCs w:val="24"/>
          <w:lang w:val="vi-VN"/>
        </w:rPr>
      </w:pPr>
      <w:r w:rsidRPr="005A01C8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  <w:lang w:val="vi-VN"/>
        </w:rPr>
        <w:t>S</w:t>
      </w:r>
      <w:r w:rsidRPr="005A01C8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</w:rPr>
        <w:t xml:space="preserve">oftware </w:t>
      </w:r>
      <w:r w:rsidRPr="005A01C8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  <w:lang w:val="vi-VN"/>
        </w:rPr>
        <w:t>E</w:t>
      </w:r>
      <w:r w:rsidRPr="005A01C8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</w:rPr>
        <w:t>ngineering</w:t>
      </w:r>
    </w:p>
    <w:p w:rsidR="002E3D06" w:rsidRDefault="00434C54" w:rsidP="002E3D06">
      <w:pPr>
        <w:pStyle w:val="BodyText"/>
        <w:numPr>
          <w:ilvl w:val="0"/>
          <w:numId w:val="12"/>
        </w:numPr>
        <w:tabs>
          <w:tab w:val="left" w:pos="2340"/>
        </w:tabs>
        <w:ind w:right="-186"/>
        <w:rPr>
          <w:rFonts w:cs="Times New Roman"/>
          <w:sz w:val="24"/>
          <w:szCs w:val="24"/>
          <w:lang w:val="en-US"/>
        </w:rPr>
      </w:pPr>
      <w:r w:rsidRPr="005A01C8">
        <w:rPr>
          <w:rFonts w:cs="Times New Roman"/>
          <w:sz w:val="24"/>
          <w:szCs w:val="24"/>
          <w:lang w:val="en-US"/>
        </w:rPr>
        <w:t>Operating system: Windows</w:t>
      </w:r>
      <w:r w:rsidR="002E3D06" w:rsidRPr="005A01C8">
        <w:rPr>
          <w:rFonts w:cs="Times New Roman"/>
          <w:sz w:val="24"/>
          <w:szCs w:val="24"/>
          <w:lang w:val="en-US"/>
        </w:rPr>
        <w:t>, Linux</w:t>
      </w:r>
      <w:r w:rsidRPr="005A01C8">
        <w:rPr>
          <w:rFonts w:cs="Times New Roman"/>
          <w:sz w:val="24"/>
          <w:szCs w:val="24"/>
          <w:lang w:val="en-US"/>
        </w:rPr>
        <w:t>.</w:t>
      </w:r>
    </w:p>
    <w:p w:rsidR="005A01C8" w:rsidRPr="005A01C8" w:rsidRDefault="005A01C8" w:rsidP="002E3D06">
      <w:pPr>
        <w:pStyle w:val="BodyText"/>
        <w:numPr>
          <w:ilvl w:val="0"/>
          <w:numId w:val="12"/>
        </w:numPr>
        <w:tabs>
          <w:tab w:val="left" w:pos="2340"/>
        </w:tabs>
        <w:ind w:right="-186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Algorithms and data structures.</w:t>
      </w:r>
    </w:p>
    <w:p w:rsidR="00CB7349" w:rsidRPr="005A01C8" w:rsidRDefault="00CB7349" w:rsidP="003325B0">
      <w:pPr>
        <w:pStyle w:val="BodyText"/>
        <w:numPr>
          <w:ilvl w:val="0"/>
          <w:numId w:val="12"/>
        </w:numPr>
        <w:tabs>
          <w:tab w:val="left" w:pos="2340"/>
        </w:tabs>
        <w:ind w:right="-186"/>
        <w:rPr>
          <w:rFonts w:cs="Times New Roman"/>
          <w:sz w:val="24"/>
          <w:szCs w:val="24"/>
          <w:lang w:val="en-US"/>
        </w:rPr>
      </w:pPr>
      <w:r w:rsidRPr="005A01C8">
        <w:rPr>
          <w:rFonts w:cs="Times New Roman"/>
          <w:iCs/>
          <w:color w:val="252525"/>
          <w:sz w:val="24"/>
          <w:szCs w:val="24"/>
          <w:shd w:val="clear" w:color="auto" w:fill="FFFFFF"/>
          <w:lang w:val="vi-VN"/>
        </w:rPr>
        <w:t>O</w:t>
      </w:r>
      <w:r w:rsidRPr="005A01C8">
        <w:rPr>
          <w:rFonts w:cs="Times New Roman"/>
          <w:iCs/>
          <w:color w:val="252525"/>
          <w:sz w:val="24"/>
          <w:szCs w:val="24"/>
          <w:shd w:val="clear" w:color="auto" w:fill="FFFFFF"/>
        </w:rPr>
        <w:t>bject-oriented programming</w:t>
      </w:r>
      <w:r w:rsidRPr="005A01C8">
        <w:rPr>
          <w:rFonts w:cs="Times New Roman"/>
          <w:iCs/>
          <w:color w:val="252525"/>
          <w:sz w:val="24"/>
          <w:szCs w:val="24"/>
          <w:shd w:val="clear" w:color="auto" w:fill="FFFFFF"/>
          <w:lang w:val="vi-VN"/>
        </w:rPr>
        <w:t>: Java, C/C++, .NET</w:t>
      </w:r>
      <w:r w:rsidR="005A01C8">
        <w:rPr>
          <w:rFonts w:cs="Times New Roman"/>
          <w:iCs/>
          <w:color w:val="252525"/>
          <w:sz w:val="24"/>
          <w:szCs w:val="24"/>
          <w:shd w:val="clear" w:color="auto" w:fill="FFFFFF"/>
          <w:lang w:val="en-US"/>
        </w:rPr>
        <w:t>.</w:t>
      </w:r>
    </w:p>
    <w:p w:rsidR="00CB7349" w:rsidRPr="005A01C8" w:rsidRDefault="00CB7349" w:rsidP="003325B0">
      <w:pPr>
        <w:pStyle w:val="BodyText"/>
        <w:numPr>
          <w:ilvl w:val="0"/>
          <w:numId w:val="12"/>
        </w:numPr>
        <w:tabs>
          <w:tab w:val="left" w:pos="2340"/>
        </w:tabs>
        <w:ind w:right="-186"/>
        <w:rPr>
          <w:rFonts w:cs="Times New Roman"/>
          <w:sz w:val="24"/>
          <w:szCs w:val="24"/>
          <w:lang w:val="en-US"/>
        </w:rPr>
      </w:pPr>
      <w:r w:rsidRPr="005A01C8">
        <w:rPr>
          <w:rFonts w:cs="Times New Roman"/>
          <w:sz w:val="24"/>
          <w:szCs w:val="24"/>
          <w:lang w:val="vi-VN"/>
        </w:rPr>
        <w:t>Programming Website: PHP, ASP.NET, CSS, HTML</w:t>
      </w:r>
      <w:r w:rsidR="005A01C8">
        <w:rPr>
          <w:rFonts w:cs="Times New Roman"/>
          <w:sz w:val="24"/>
          <w:szCs w:val="24"/>
          <w:lang w:val="en-US"/>
        </w:rPr>
        <w:t>.</w:t>
      </w:r>
    </w:p>
    <w:p w:rsidR="00CB7349" w:rsidRPr="005A01C8" w:rsidRDefault="00CB7349" w:rsidP="003325B0">
      <w:pPr>
        <w:pStyle w:val="BodyText"/>
        <w:numPr>
          <w:ilvl w:val="0"/>
          <w:numId w:val="12"/>
        </w:numPr>
        <w:tabs>
          <w:tab w:val="left" w:pos="2340"/>
        </w:tabs>
        <w:ind w:right="-186"/>
        <w:rPr>
          <w:rFonts w:cs="Times New Roman"/>
          <w:sz w:val="24"/>
          <w:szCs w:val="24"/>
          <w:lang w:val="en-US"/>
        </w:rPr>
      </w:pPr>
      <w:r w:rsidRPr="005A01C8">
        <w:rPr>
          <w:rFonts w:cs="Times New Roman"/>
          <w:sz w:val="24"/>
          <w:szCs w:val="24"/>
          <w:lang w:val="vi-VN"/>
        </w:rPr>
        <w:t xml:space="preserve">Database </w:t>
      </w:r>
      <w:r w:rsidR="00232BC8" w:rsidRPr="005A01C8">
        <w:rPr>
          <w:rFonts w:cs="Times New Roman"/>
          <w:sz w:val="24"/>
          <w:szCs w:val="24"/>
          <w:lang w:val="vi-VN"/>
        </w:rPr>
        <w:t>Management System: SQL Server, MySQL</w:t>
      </w:r>
      <w:r w:rsidR="005A01C8">
        <w:rPr>
          <w:rFonts w:cs="Times New Roman"/>
          <w:sz w:val="24"/>
          <w:szCs w:val="24"/>
          <w:lang w:val="en-US"/>
        </w:rPr>
        <w:t>.</w:t>
      </w:r>
    </w:p>
    <w:p w:rsidR="00232BC8" w:rsidRPr="005A01C8" w:rsidRDefault="005A01C8" w:rsidP="003325B0">
      <w:pPr>
        <w:pStyle w:val="BodyText"/>
        <w:numPr>
          <w:ilvl w:val="0"/>
          <w:numId w:val="12"/>
        </w:numPr>
        <w:tabs>
          <w:tab w:val="left" w:pos="2340"/>
        </w:tabs>
        <w:ind w:right="-186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vi-VN"/>
        </w:rPr>
        <w:t>J</w:t>
      </w:r>
      <w:r>
        <w:rPr>
          <w:rFonts w:cs="Times New Roman"/>
          <w:sz w:val="24"/>
          <w:szCs w:val="24"/>
          <w:lang w:val="en-US"/>
        </w:rPr>
        <w:t>ava</w:t>
      </w:r>
      <w:r w:rsidR="00232BC8" w:rsidRPr="005A01C8">
        <w:rPr>
          <w:rFonts w:cs="Times New Roman"/>
          <w:sz w:val="24"/>
          <w:szCs w:val="24"/>
          <w:lang w:val="vi-VN"/>
        </w:rPr>
        <w:t xml:space="preserve"> RMI, CORBA</w:t>
      </w:r>
      <w:r>
        <w:rPr>
          <w:rFonts w:cs="Times New Roman"/>
          <w:sz w:val="24"/>
          <w:szCs w:val="24"/>
          <w:lang w:val="en-US"/>
        </w:rPr>
        <w:t>.</w:t>
      </w:r>
    </w:p>
    <w:p w:rsidR="00232BC8" w:rsidRPr="005A01C8" w:rsidRDefault="00232BC8" w:rsidP="003325B0">
      <w:pPr>
        <w:pStyle w:val="BodyText"/>
        <w:numPr>
          <w:ilvl w:val="0"/>
          <w:numId w:val="12"/>
        </w:numPr>
        <w:tabs>
          <w:tab w:val="left" w:pos="2340"/>
        </w:tabs>
        <w:ind w:right="-186"/>
        <w:rPr>
          <w:rFonts w:cs="Times New Roman"/>
          <w:sz w:val="24"/>
          <w:szCs w:val="24"/>
          <w:lang w:val="en-US"/>
        </w:rPr>
      </w:pPr>
      <w:r w:rsidRPr="005A01C8">
        <w:rPr>
          <w:rFonts w:cs="Times New Roman"/>
          <w:sz w:val="24"/>
          <w:szCs w:val="24"/>
          <w:lang w:val="vi-VN"/>
        </w:rPr>
        <w:t>SEO Website</w:t>
      </w:r>
      <w:r w:rsidR="005A01C8">
        <w:rPr>
          <w:rFonts w:cs="Times New Roman"/>
          <w:sz w:val="24"/>
          <w:szCs w:val="24"/>
          <w:lang w:val="en-US"/>
        </w:rPr>
        <w:t>.</w:t>
      </w:r>
    </w:p>
    <w:p w:rsidR="00C85FE6" w:rsidRPr="005A01C8" w:rsidRDefault="00C85FE6" w:rsidP="003325B0">
      <w:pPr>
        <w:pStyle w:val="BodyText"/>
        <w:numPr>
          <w:ilvl w:val="0"/>
          <w:numId w:val="12"/>
        </w:numPr>
        <w:tabs>
          <w:tab w:val="left" w:pos="2340"/>
        </w:tabs>
        <w:ind w:right="-186"/>
        <w:rPr>
          <w:rFonts w:cs="Times New Roman"/>
          <w:sz w:val="24"/>
          <w:szCs w:val="24"/>
          <w:lang w:val="en-US"/>
        </w:rPr>
      </w:pPr>
      <w:r w:rsidRPr="005A01C8">
        <w:rPr>
          <w:rFonts w:cs="Times New Roman"/>
          <w:bCs/>
          <w:color w:val="141823"/>
          <w:sz w:val="24"/>
          <w:szCs w:val="24"/>
          <w:shd w:val="clear" w:color="auto" w:fill="FFFFFF"/>
        </w:rPr>
        <w:t>Object-Oriented Design</w:t>
      </w:r>
      <w:r w:rsidR="005A01C8">
        <w:rPr>
          <w:rFonts w:cs="Times New Roman"/>
          <w:bCs/>
          <w:color w:val="141823"/>
          <w:sz w:val="24"/>
          <w:szCs w:val="24"/>
          <w:shd w:val="clear" w:color="auto" w:fill="FFFFFF"/>
        </w:rPr>
        <w:t>.</w:t>
      </w:r>
    </w:p>
    <w:p w:rsidR="00232BC8" w:rsidRPr="005A01C8" w:rsidRDefault="00232BC8" w:rsidP="003325B0">
      <w:pPr>
        <w:pStyle w:val="BodyText"/>
        <w:numPr>
          <w:ilvl w:val="0"/>
          <w:numId w:val="12"/>
        </w:numPr>
        <w:tabs>
          <w:tab w:val="left" w:pos="2340"/>
        </w:tabs>
        <w:ind w:right="-186"/>
        <w:rPr>
          <w:rFonts w:cs="Times New Roman"/>
          <w:color w:val="000000" w:themeColor="text1"/>
          <w:sz w:val="24"/>
          <w:szCs w:val="24"/>
          <w:lang w:val="en-US"/>
        </w:rPr>
      </w:pPr>
      <w:r w:rsidRPr="005A01C8">
        <w:rPr>
          <w:rFonts w:cs="Times New Roman"/>
          <w:color w:val="000000" w:themeColor="text1"/>
          <w:sz w:val="24"/>
          <w:szCs w:val="24"/>
          <w:shd w:val="clear" w:color="auto" w:fill="FFFFFF"/>
        </w:rPr>
        <w:t>Integrated Development Environment</w:t>
      </w:r>
      <w:r w:rsidRPr="005A01C8">
        <w:rPr>
          <w:rFonts w:cs="Times New Roman"/>
          <w:color w:val="000000" w:themeColor="text1"/>
          <w:sz w:val="24"/>
          <w:szCs w:val="24"/>
          <w:shd w:val="clear" w:color="auto" w:fill="FFFFFF"/>
          <w:lang w:val="vi-VN"/>
        </w:rPr>
        <w:t>: Netbeans IDE, Eclipse, PHP Designer, Microsoft Visua Studio, Photoshop CS6, SQL Server Management.</w:t>
      </w:r>
    </w:p>
    <w:p w:rsidR="002E3D06" w:rsidRPr="00D46330" w:rsidRDefault="005A01C8" w:rsidP="002E3D06">
      <w:pPr>
        <w:spacing w:before="120" w:after="120"/>
        <w:rPr>
          <w:rFonts w:ascii="Times New Roman" w:hAnsi="Times New Roman"/>
          <w:b/>
          <w:color w:val="A6A6A6"/>
          <w:sz w:val="28"/>
          <w:szCs w:val="28"/>
        </w:rPr>
      </w:pPr>
      <w:r>
        <w:rPr>
          <w:rFonts w:ascii="Times New Roman" w:hAnsi="Times New Roman"/>
          <w:b/>
          <w:color w:val="A6A6A6"/>
          <w:sz w:val="28"/>
          <w:szCs w:val="28"/>
        </w:rPr>
        <w:t>Soft Skill</w:t>
      </w:r>
    </w:p>
    <w:p w:rsidR="002E3D06" w:rsidRPr="005A01C8" w:rsidRDefault="000973DB" w:rsidP="00E00568">
      <w:pPr>
        <w:numPr>
          <w:ilvl w:val="0"/>
          <w:numId w:val="3"/>
        </w:numPr>
        <w:spacing w:before="120" w:after="120"/>
        <w:rPr>
          <w:rFonts w:ascii="Times New Roman" w:hAnsi="Times New Roman"/>
          <w:sz w:val="24"/>
          <w:szCs w:val="24"/>
        </w:rPr>
      </w:pPr>
      <w:r w:rsidRPr="005A01C8">
        <w:rPr>
          <w:rFonts w:ascii="Times New Roman" w:hAnsi="Times New Roman"/>
          <w:sz w:val="24"/>
          <w:szCs w:val="24"/>
        </w:rPr>
        <w:t>Working group</w:t>
      </w:r>
    </w:p>
    <w:p w:rsidR="00C85FE6" w:rsidRPr="00C85FE6" w:rsidRDefault="005A01C8" w:rsidP="00C85FE6">
      <w:pPr>
        <w:spacing w:before="120" w:after="120"/>
        <w:rPr>
          <w:rFonts w:ascii="Times New Roman" w:hAnsi="Times New Roman"/>
          <w:b/>
          <w:color w:val="A6A6A6"/>
          <w:sz w:val="28"/>
          <w:szCs w:val="28"/>
        </w:rPr>
      </w:pPr>
      <w:r>
        <w:rPr>
          <w:rFonts w:ascii="Times New Roman" w:hAnsi="Times New Roman"/>
          <w:b/>
          <w:color w:val="A6A6A6"/>
          <w:sz w:val="28"/>
          <w:szCs w:val="28"/>
        </w:rPr>
        <w:t>Project</w:t>
      </w:r>
    </w:p>
    <w:p w:rsidR="000A6292" w:rsidRPr="005A01C8" w:rsidRDefault="00C85FE6" w:rsidP="00C85FE6">
      <w:pPr>
        <w:pStyle w:val="ListParagraph"/>
        <w:numPr>
          <w:ilvl w:val="0"/>
          <w:numId w:val="17"/>
        </w:numPr>
        <w:spacing w:before="120" w:after="120"/>
        <w:rPr>
          <w:rFonts w:ascii="Times New Roman" w:hAnsi="Times New Roman"/>
          <w:sz w:val="24"/>
          <w:szCs w:val="24"/>
        </w:rPr>
      </w:pPr>
      <w:r w:rsidRPr="005A01C8">
        <w:rPr>
          <w:rFonts w:ascii="Times New Roman" w:hAnsi="Times New Roman"/>
          <w:sz w:val="24"/>
          <w:szCs w:val="24"/>
        </w:rPr>
        <w:t>Project Managerment Sai Gon Dental – C#, SQL Server, CrytalReport and StoreProcedure.</w:t>
      </w:r>
    </w:p>
    <w:p w:rsidR="00C85FE6" w:rsidRPr="005A01C8" w:rsidRDefault="00C85FE6" w:rsidP="00C85FE6">
      <w:pPr>
        <w:pStyle w:val="ListParagraph"/>
        <w:numPr>
          <w:ilvl w:val="0"/>
          <w:numId w:val="17"/>
        </w:numPr>
        <w:spacing w:before="120" w:after="120"/>
        <w:rPr>
          <w:rFonts w:ascii="Times New Roman" w:hAnsi="Times New Roman"/>
          <w:sz w:val="24"/>
          <w:szCs w:val="24"/>
        </w:rPr>
      </w:pPr>
      <w:r w:rsidRPr="005A01C8">
        <w:rPr>
          <w:rFonts w:ascii="Times New Roman" w:hAnsi="Times New Roman"/>
          <w:sz w:val="24"/>
          <w:szCs w:val="24"/>
        </w:rPr>
        <w:t>Project Managerment Immovables – Java, MySQL, Corba</w:t>
      </w:r>
      <w:r w:rsidR="005A01C8">
        <w:rPr>
          <w:rFonts w:ascii="Times New Roman" w:hAnsi="Times New Roman"/>
          <w:sz w:val="24"/>
          <w:szCs w:val="24"/>
        </w:rPr>
        <w:t>.</w:t>
      </w:r>
    </w:p>
    <w:p w:rsidR="00C85FE6" w:rsidRPr="005A01C8" w:rsidRDefault="00C85FE6" w:rsidP="00C85FE6">
      <w:pPr>
        <w:pStyle w:val="ListParagraph"/>
        <w:numPr>
          <w:ilvl w:val="0"/>
          <w:numId w:val="17"/>
        </w:numPr>
        <w:spacing w:before="120" w:after="120"/>
        <w:rPr>
          <w:rFonts w:ascii="Times New Roman" w:hAnsi="Times New Roman"/>
          <w:sz w:val="24"/>
          <w:szCs w:val="24"/>
        </w:rPr>
      </w:pPr>
      <w:r w:rsidRPr="005A01C8">
        <w:rPr>
          <w:rFonts w:ascii="Times New Roman" w:hAnsi="Times New Roman"/>
          <w:sz w:val="24"/>
          <w:szCs w:val="24"/>
        </w:rPr>
        <w:t>Website Sell Laptop – PHP, CSS, HTML.</w:t>
      </w:r>
    </w:p>
    <w:p w:rsidR="00C85FE6" w:rsidRPr="005A01C8" w:rsidRDefault="00C85FE6" w:rsidP="00C85FE6">
      <w:pPr>
        <w:pStyle w:val="ListParagraph"/>
        <w:numPr>
          <w:ilvl w:val="0"/>
          <w:numId w:val="17"/>
        </w:numPr>
        <w:spacing w:before="120" w:after="120"/>
        <w:rPr>
          <w:rFonts w:ascii="Times New Roman" w:hAnsi="Times New Roman"/>
          <w:color w:val="A6A6A6"/>
          <w:sz w:val="24"/>
          <w:szCs w:val="24"/>
        </w:rPr>
      </w:pPr>
      <w:r w:rsidRPr="005A01C8">
        <w:rPr>
          <w:rFonts w:ascii="Times New Roman" w:hAnsi="Times New Roman"/>
          <w:sz w:val="24"/>
          <w:szCs w:val="24"/>
        </w:rPr>
        <w:t>SEO Website -</w:t>
      </w:r>
      <w:r w:rsidRPr="005A01C8">
        <w:rPr>
          <w:rFonts w:ascii="Times New Roman" w:hAnsi="Times New Roman"/>
          <w:color w:val="A6A6A6"/>
          <w:sz w:val="24"/>
          <w:szCs w:val="24"/>
        </w:rPr>
        <w:t xml:space="preserve"> </w:t>
      </w:r>
      <w:hyperlink r:id="rId8" w:history="1">
        <w:r w:rsidRPr="005A01C8">
          <w:rPr>
            <w:rStyle w:val="Hyperlink"/>
            <w:rFonts w:ascii="Times New Roman" w:hAnsi="Times New Roman"/>
            <w:sz w:val="24"/>
            <w:szCs w:val="24"/>
          </w:rPr>
          <w:t>http://vietanhduc.com.vn/</w:t>
        </w:r>
      </w:hyperlink>
    </w:p>
    <w:p w:rsidR="00C85FE6" w:rsidRPr="005A01C8" w:rsidRDefault="00C85FE6" w:rsidP="00C85FE6">
      <w:pPr>
        <w:pStyle w:val="ListParagraph"/>
        <w:numPr>
          <w:ilvl w:val="0"/>
          <w:numId w:val="17"/>
        </w:numPr>
        <w:spacing w:before="120" w:after="120"/>
        <w:rPr>
          <w:rFonts w:ascii="Times New Roman" w:hAnsi="Times New Roman"/>
          <w:color w:val="A6A6A6"/>
          <w:sz w:val="24"/>
          <w:szCs w:val="24"/>
        </w:rPr>
      </w:pPr>
      <w:r w:rsidRPr="005A01C8">
        <w:rPr>
          <w:rFonts w:ascii="Times New Roman" w:hAnsi="Times New Roman"/>
          <w:sz w:val="24"/>
          <w:szCs w:val="24"/>
        </w:rPr>
        <w:t>Game Chess –</w:t>
      </w:r>
      <w:r w:rsidRPr="005A01C8">
        <w:rPr>
          <w:rFonts w:ascii="Times New Roman" w:hAnsi="Times New Roman"/>
          <w:color w:val="A6A6A6"/>
          <w:sz w:val="24"/>
          <w:szCs w:val="24"/>
        </w:rPr>
        <w:t xml:space="preserve"> </w:t>
      </w:r>
      <w:r w:rsidRPr="005A01C8">
        <w:rPr>
          <w:rFonts w:ascii="Times New Roman" w:hAnsi="Times New Roman"/>
          <w:sz w:val="24"/>
          <w:szCs w:val="24"/>
        </w:rPr>
        <w:t>Java</w:t>
      </w:r>
      <w:r w:rsidR="005A01C8">
        <w:rPr>
          <w:rFonts w:ascii="Times New Roman" w:hAnsi="Times New Roman"/>
          <w:sz w:val="24"/>
          <w:szCs w:val="24"/>
        </w:rPr>
        <w:t>.</w:t>
      </w:r>
    </w:p>
    <w:p w:rsidR="002E3D06" w:rsidRPr="00D46330" w:rsidRDefault="005A01C8" w:rsidP="002E3D06">
      <w:pPr>
        <w:spacing w:before="120" w:after="120"/>
        <w:rPr>
          <w:rFonts w:ascii="Times New Roman" w:hAnsi="Times New Roman"/>
          <w:b/>
          <w:color w:val="A6A6A6"/>
          <w:sz w:val="28"/>
          <w:szCs w:val="28"/>
        </w:rPr>
      </w:pPr>
      <w:r>
        <w:rPr>
          <w:rFonts w:ascii="Times New Roman" w:hAnsi="Times New Roman"/>
          <w:b/>
          <w:color w:val="A6A6A6"/>
          <w:sz w:val="28"/>
          <w:szCs w:val="28"/>
        </w:rPr>
        <w:t>E</w:t>
      </w:r>
      <w:r w:rsidRPr="005A01C8">
        <w:rPr>
          <w:rFonts w:ascii="Times New Roman" w:hAnsi="Times New Roman"/>
          <w:b/>
          <w:color w:val="A6A6A6"/>
          <w:sz w:val="28"/>
          <w:szCs w:val="28"/>
        </w:rPr>
        <w:t>xperience</w:t>
      </w:r>
    </w:p>
    <w:p w:rsidR="00E00568" w:rsidRPr="005A01C8" w:rsidRDefault="002A13E7" w:rsidP="002A13E7">
      <w:pPr>
        <w:pStyle w:val="ListParagraph"/>
        <w:numPr>
          <w:ilvl w:val="0"/>
          <w:numId w:val="17"/>
        </w:numPr>
        <w:spacing w:before="120" w:after="120"/>
        <w:rPr>
          <w:rFonts w:ascii="Times New Roman" w:hAnsi="Times New Roman"/>
          <w:b/>
          <w:sz w:val="24"/>
          <w:szCs w:val="24"/>
        </w:rPr>
      </w:pPr>
      <w:r w:rsidRPr="005A01C8">
        <w:rPr>
          <w:rFonts w:ascii="Times New Roman" w:hAnsi="Times New Roman"/>
          <w:sz w:val="24"/>
          <w:szCs w:val="24"/>
        </w:rPr>
        <w:t>5/201</w:t>
      </w:r>
      <w:r w:rsidRPr="005A01C8">
        <w:rPr>
          <w:rFonts w:ascii="Times New Roman" w:hAnsi="Times New Roman"/>
          <w:sz w:val="24"/>
          <w:szCs w:val="24"/>
          <w:lang w:val="vi-VN"/>
        </w:rPr>
        <w:t>4</w:t>
      </w:r>
      <w:r w:rsidR="00434C54" w:rsidRPr="005A01C8">
        <w:rPr>
          <w:rFonts w:ascii="Times New Roman" w:hAnsi="Times New Roman"/>
          <w:sz w:val="24"/>
          <w:szCs w:val="24"/>
        </w:rPr>
        <w:t xml:space="preserve"> -</w:t>
      </w:r>
      <w:r w:rsidRPr="005A01C8">
        <w:rPr>
          <w:rFonts w:ascii="Times New Roman" w:hAnsi="Times New Roman"/>
          <w:sz w:val="24"/>
          <w:szCs w:val="24"/>
        </w:rPr>
        <w:t xml:space="preserve"> 1</w:t>
      </w:r>
      <w:r w:rsidRPr="005A01C8">
        <w:rPr>
          <w:rFonts w:ascii="Times New Roman" w:hAnsi="Times New Roman"/>
          <w:sz w:val="24"/>
          <w:szCs w:val="24"/>
          <w:lang w:val="vi-VN"/>
        </w:rPr>
        <w:t>2</w:t>
      </w:r>
      <w:r w:rsidRPr="005A01C8">
        <w:rPr>
          <w:rFonts w:ascii="Times New Roman" w:hAnsi="Times New Roman"/>
          <w:sz w:val="24"/>
          <w:szCs w:val="24"/>
        </w:rPr>
        <w:t>/201</w:t>
      </w:r>
      <w:r w:rsidRPr="005A01C8">
        <w:rPr>
          <w:rFonts w:ascii="Times New Roman" w:hAnsi="Times New Roman"/>
          <w:sz w:val="24"/>
          <w:szCs w:val="24"/>
          <w:lang w:val="vi-VN"/>
        </w:rPr>
        <w:t>4</w:t>
      </w:r>
      <w:r w:rsidR="00E00568" w:rsidRPr="005A01C8">
        <w:rPr>
          <w:rFonts w:ascii="Times New Roman" w:hAnsi="Times New Roman"/>
          <w:sz w:val="24"/>
          <w:szCs w:val="24"/>
        </w:rPr>
        <w:t xml:space="preserve">: </w:t>
      </w:r>
      <w:r w:rsidRPr="005A01C8">
        <w:rPr>
          <w:rFonts w:ascii="Times New Roman" w:hAnsi="Times New Roman"/>
          <w:sz w:val="24"/>
          <w:szCs w:val="24"/>
          <w:lang w:val="vi-VN"/>
        </w:rPr>
        <w:t>Suport IT at  Stomatological Hospital Viet Anh Duc – Bien Hoa – Dong Nai</w:t>
      </w:r>
      <w:r w:rsidR="00C85FE6" w:rsidRPr="005A01C8">
        <w:rPr>
          <w:rFonts w:ascii="Times New Roman" w:hAnsi="Times New Roman"/>
          <w:sz w:val="24"/>
          <w:szCs w:val="24"/>
        </w:rPr>
        <w:t xml:space="preserve"> - </w:t>
      </w:r>
      <w:hyperlink r:id="rId9" w:history="1">
        <w:r w:rsidR="00C85FE6" w:rsidRPr="005A01C8">
          <w:rPr>
            <w:rStyle w:val="Hyperlink"/>
            <w:rFonts w:ascii="Times New Roman" w:hAnsi="Times New Roman"/>
            <w:sz w:val="24"/>
            <w:szCs w:val="24"/>
          </w:rPr>
          <w:t>http://www.ranghammatsaigon.com/</w:t>
        </w:r>
      </w:hyperlink>
    </w:p>
    <w:p w:rsidR="00E00568" w:rsidRPr="005A01C8" w:rsidRDefault="0051661A" w:rsidP="00E00568">
      <w:pPr>
        <w:pStyle w:val="ListParagraph"/>
        <w:numPr>
          <w:ilvl w:val="0"/>
          <w:numId w:val="17"/>
        </w:numPr>
        <w:spacing w:before="120" w:after="120"/>
        <w:rPr>
          <w:rFonts w:ascii="Times New Roman" w:hAnsi="Times New Roman"/>
          <w:b/>
          <w:sz w:val="24"/>
          <w:szCs w:val="24"/>
        </w:rPr>
      </w:pPr>
      <w:r w:rsidRPr="005A01C8">
        <w:rPr>
          <w:rFonts w:ascii="Times New Roman" w:hAnsi="Times New Roman"/>
          <w:sz w:val="24"/>
          <w:szCs w:val="24"/>
          <w:lang w:val="vi-VN"/>
        </w:rPr>
        <w:lastRenderedPageBreak/>
        <w:t>1</w:t>
      </w:r>
      <w:r w:rsidR="00434C54" w:rsidRPr="005A01C8">
        <w:rPr>
          <w:rFonts w:ascii="Times New Roman" w:hAnsi="Times New Roman"/>
          <w:sz w:val="24"/>
          <w:szCs w:val="24"/>
        </w:rPr>
        <w:t xml:space="preserve">/2015 </w:t>
      </w:r>
      <w:r w:rsidRPr="005A01C8">
        <w:rPr>
          <w:rFonts w:ascii="Times New Roman" w:hAnsi="Times New Roman"/>
          <w:sz w:val="24"/>
          <w:szCs w:val="24"/>
        </w:rPr>
        <w:t>–</w:t>
      </w:r>
      <w:r w:rsidRPr="005A01C8">
        <w:rPr>
          <w:rFonts w:ascii="Times New Roman" w:hAnsi="Times New Roman"/>
          <w:sz w:val="24"/>
          <w:szCs w:val="24"/>
          <w:lang w:val="vi-VN"/>
        </w:rPr>
        <w:t>06/2015</w:t>
      </w:r>
      <w:r w:rsidR="00E00568" w:rsidRPr="005A01C8">
        <w:rPr>
          <w:rFonts w:ascii="Times New Roman" w:hAnsi="Times New Roman"/>
          <w:sz w:val="24"/>
          <w:szCs w:val="24"/>
        </w:rPr>
        <w:t xml:space="preserve">: </w:t>
      </w:r>
      <w:r w:rsidR="005A01C8" w:rsidRPr="005A01C8">
        <w:rPr>
          <w:rFonts w:ascii="Times New Roman" w:hAnsi="Times New Roman"/>
          <w:sz w:val="24"/>
          <w:szCs w:val="24"/>
          <w:lang w:val="vi-VN"/>
        </w:rPr>
        <w:t>Suport IT</w:t>
      </w:r>
      <w:r w:rsidR="00867E6D" w:rsidRPr="005A01C8">
        <w:rPr>
          <w:rFonts w:ascii="Times New Roman" w:hAnsi="Times New Roman"/>
          <w:sz w:val="24"/>
          <w:szCs w:val="24"/>
        </w:rPr>
        <w:t xml:space="preserve"> at </w:t>
      </w:r>
      <w:r w:rsidRPr="005A01C8">
        <w:rPr>
          <w:rFonts w:ascii="Times New Roman" w:hAnsi="Times New Roman" w:cs="Times New Roman"/>
          <w:sz w:val="24"/>
          <w:szCs w:val="24"/>
          <w:lang w:val="vi-VN"/>
        </w:rPr>
        <w:t>KhoaVang Co.., LTD</w:t>
      </w:r>
      <w:r w:rsidR="00C85FE6" w:rsidRPr="005A01C8">
        <w:rPr>
          <w:rFonts w:ascii="Times New Roman" w:hAnsi="Times New Roman" w:cs="Times New Roman"/>
          <w:sz w:val="24"/>
          <w:szCs w:val="24"/>
          <w:lang w:val="vi-VN"/>
        </w:rPr>
        <w:t xml:space="preserve"> – 1 District, Ho Chi Minh City</w:t>
      </w:r>
      <w:r w:rsidR="00C85FE6" w:rsidRPr="005A01C8">
        <w:rPr>
          <w:rFonts w:ascii="Times New Roman" w:hAnsi="Times New Roman" w:cs="Times New Roman"/>
          <w:sz w:val="24"/>
          <w:szCs w:val="24"/>
        </w:rPr>
        <w:t xml:space="preserve"> - </w:t>
      </w:r>
      <w:hyperlink r:id="rId10" w:history="1">
        <w:r w:rsidR="00C85FE6" w:rsidRPr="005A01C8">
          <w:rPr>
            <w:rStyle w:val="Hyperlink"/>
            <w:rFonts w:ascii="Times New Roman" w:hAnsi="Times New Roman" w:cs="Times New Roman"/>
            <w:sz w:val="24"/>
            <w:szCs w:val="24"/>
          </w:rPr>
          <w:t>https://khoavang.vn/</w:t>
        </w:r>
      </w:hyperlink>
    </w:p>
    <w:p w:rsidR="0051661A" w:rsidRPr="005A01C8" w:rsidRDefault="00C85FE6" w:rsidP="00E00568">
      <w:pPr>
        <w:pStyle w:val="ListParagraph"/>
        <w:numPr>
          <w:ilvl w:val="0"/>
          <w:numId w:val="17"/>
        </w:numPr>
        <w:spacing w:before="120" w:after="12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A01C8">
        <w:rPr>
          <w:rFonts w:ascii="Times New Roman" w:hAnsi="Times New Roman"/>
          <w:sz w:val="24"/>
          <w:szCs w:val="24"/>
        </w:rPr>
        <w:t xml:space="preserve">6/2015 – 8/2015: Collaborators at Dang Cap Viet SJC – Tan Binh District, Ho Chi Minh City - </w:t>
      </w:r>
      <w:hyperlink r:id="rId11" w:history="1">
        <w:r w:rsidRPr="005A01C8">
          <w:rPr>
            <w:rStyle w:val="Hyperlink"/>
            <w:rFonts w:ascii="Times New Roman" w:hAnsi="Times New Roman"/>
            <w:sz w:val="24"/>
            <w:szCs w:val="24"/>
          </w:rPr>
          <w:t>http://dangcapviet.vn/</w:t>
        </w:r>
      </w:hyperlink>
    </w:p>
    <w:p w:rsidR="00F820B3" w:rsidRPr="00D46330" w:rsidRDefault="005A01C8" w:rsidP="00F820B3">
      <w:pPr>
        <w:spacing w:before="120" w:after="120"/>
        <w:rPr>
          <w:rFonts w:ascii="Times New Roman" w:hAnsi="Times New Roman"/>
          <w:b/>
          <w:color w:val="A6A6A6" w:themeColor="background1" w:themeShade="A6"/>
          <w:sz w:val="28"/>
          <w:szCs w:val="28"/>
        </w:rPr>
      </w:pPr>
      <w:r>
        <w:rPr>
          <w:rFonts w:ascii="Times New Roman" w:hAnsi="Times New Roman"/>
          <w:b/>
          <w:color w:val="A6A6A6" w:themeColor="background1" w:themeShade="A6"/>
          <w:sz w:val="28"/>
          <w:szCs w:val="28"/>
        </w:rPr>
        <w:t>Hobby</w:t>
      </w:r>
    </w:p>
    <w:p w:rsidR="000973DB" w:rsidRPr="005A01C8" w:rsidRDefault="000973DB" w:rsidP="00F820B3">
      <w:pPr>
        <w:numPr>
          <w:ilvl w:val="0"/>
          <w:numId w:val="5"/>
        </w:numPr>
        <w:spacing w:before="120" w:after="120"/>
        <w:rPr>
          <w:rFonts w:ascii="Times New Roman" w:hAnsi="Times New Roman"/>
          <w:sz w:val="24"/>
          <w:szCs w:val="24"/>
        </w:rPr>
      </w:pPr>
      <w:r w:rsidRPr="005A01C8">
        <w:rPr>
          <w:rFonts w:ascii="Times New Roman" w:hAnsi="Times New Roman"/>
          <w:sz w:val="24"/>
          <w:szCs w:val="24"/>
        </w:rPr>
        <w:t>Play football, Game, Travel</w:t>
      </w:r>
      <w:r w:rsidR="005A01C8" w:rsidRPr="005A01C8">
        <w:rPr>
          <w:rFonts w:ascii="Times New Roman" w:hAnsi="Times New Roman"/>
          <w:sz w:val="24"/>
          <w:szCs w:val="24"/>
        </w:rPr>
        <w:t>.</w:t>
      </w:r>
    </w:p>
    <w:p w:rsidR="005A01C8" w:rsidRDefault="005A01C8" w:rsidP="002C4509">
      <w:pPr>
        <w:rPr>
          <w:rFonts w:ascii="Times New Roman" w:hAnsi="Times New Roman"/>
          <w:b/>
          <w:color w:val="A6A6A6" w:themeColor="background1" w:themeShade="A6"/>
          <w:sz w:val="28"/>
          <w:szCs w:val="28"/>
        </w:rPr>
      </w:pPr>
      <w:r>
        <w:rPr>
          <w:rFonts w:ascii="Times New Roman" w:hAnsi="Times New Roman"/>
          <w:b/>
          <w:color w:val="A6A6A6" w:themeColor="background1" w:themeShade="A6"/>
          <w:sz w:val="28"/>
          <w:szCs w:val="28"/>
        </w:rPr>
        <w:t>References</w:t>
      </w:r>
    </w:p>
    <w:p w:rsidR="00356C9F" w:rsidRPr="00434C54" w:rsidRDefault="002C4509" w:rsidP="00215DBC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8"/>
          <w:szCs w:val="28"/>
        </w:rPr>
      </w:pPr>
      <w:r w:rsidRPr="005A01C8">
        <w:rPr>
          <w:rFonts w:ascii="Times New Roman" w:hAnsi="Times New Roman"/>
          <w:sz w:val="24"/>
          <w:szCs w:val="24"/>
        </w:rPr>
        <w:t>Response if requested</w:t>
      </w:r>
      <w:r w:rsidR="00434C54" w:rsidRPr="00434C54">
        <w:rPr>
          <w:rFonts w:ascii="Times New Roman" w:hAnsi="Times New Roman"/>
          <w:sz w:val="28"/>
          <w:szCs w:val="28"/>
        </w:rPr>
        <w:t>.</w:t>
      </w:r>
    </w:p>
    <w:sectPr w:rsidR="00356C9F" w:rsidRPr="00434C54" w:rsidSect="005A01C8">
      <w:headerReference w:type="default" r:id="rId12"/>
      <w:footerReference w:type="defaul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A46" w:rsidRDefault="00B26A46" w:rsidP="006250E9">
      <w:pPr>
        <w:spacing w:after="0" w:line="240" w:lineRule="auto"/>
      </w:pPr>
      <w:r>
        <w:separator/>
      </w:r>
    </w:p>
  </w:endnote>
  <w:endnote w:type="continuationSeparator" w:id="1">
    <w:p w:rsidR="00B26A46" w:rsidRDefault="00B26A46" w:rsidP="00625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60A" w:rsidRDefault="00081E3C">
    <w:pPr>
      <w:pStyle w:val="Footer"/>
      <w:jc w:val="center"/>
    </w:pPr>
    <w:r>
      <w:fldChar w:fldCharType="begin"/>
    </w:r>
    <w:r w:rsidR="007E132F">
      <w:instrText xml:space="preserve"> PAGE   \* MERGEFORMAT </w:instrText>
    </w:r>
    <w:r>
      <w:fldChar w:fldCharType="separate"/>
    </w:r>
    <w:r w:rsidR="005A01C8">
      <w:rPr>
        <w:noProof/>
      </w:rPr>
      <w:t>1</w:t>
    </w:r>
    <w:r>
      <w:rPr>
        <w:noProof/>
      </w:rPr>
      <w:fldChar w:fldCharType="end"/>
    </w:r>
  </w:p>
  <w:p w:rsidR="004F360A" w:rsidRDefault="00B26A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A46" w:rsidRDefault="00B26A46" w:rsidP="006250E9">
      <w:pPr>
        <w:spacing w:after="0" w:line="240" w:lineRule="auto"/>
      </w:pPr>
      <w:r>
        <w:separator/>
      </w:r>
    </w:p>
  </w:footnote>
  <w:footnote w:type="continuationSeparator" w:id="1">
    <w:p w:rsidR="00B26A46" w:rsidRDefault="00B26A46" w:rsidP="00625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A22" w:rsidRPr="005A01C8" w:rsidRDefault="00081E3C" w:rsidP="007E7A22">
    <w:pPr>
      <w:spacing w:line="264" w:lineRule="auto"/>
      <w:jc w:val="center"/>
      <w:rPr>
        <w:rFonts w:ascii="Times New Roman" w:hAnsi="Times New Roman" w:cs="Times New Roman"/>
        <w:b/>
        <w:i/>
        <w:color w:val="E36C0A"/>
        <w:sz w:val="28"/>
        <w:szCs w:val="28"/>
      </w:rPr>
    </w:pPr>
    <w:r w:rsidRPr="005A01C8">
      <w:rPr>
        <w:rFonts w:ascii="Times New Roman" w:hAnsi="Times New Roman" w:cs="Times New Roman"/>
        <w:b/>
        <w:noProof/>
        <w:sz w:val="28"/>
        <w:szCs w:val="28"/>
        <w:lang w:eastAsia="ja-JP"/>
      </w:rPr>
      <w:pict>
        <v:rect id="Rectangle 41" o:spid="_x0000_s4097" style="position:absolute;left:0;text-align:left;margin-left:0;margin-top:0;width:562.9pt;height:797.25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" filled="f" strokecolor="#948a54" strokeweight="2pt">
          <v:path arrowok="t"/>
          <w10:wrap anchorx="page" anchory="page"/>
        </v:rect>
      </w:pict>
    </w:r>
    <w:hyperlink r:id="rId1" w:history="1">
      <w:r w:rsidR="006E308C" w:rsidRPr="005A01C8">
        <w:rPr>
          <w:rStyle w:val="Hyperlink"/>
          <w:rFonts w:ascii="Times New Roman" w:hAnsi="Times New Roman" w:cs="Times New Roman"/>
          <w:b/>
          <w:noProof/>
          <w:sz w:val="28"/>
          <w:szCs w:val="28"/>
          <w:lang w:val="vi-VN"/>
        </w:rPr>
        <w:t>hoangvanlinhuit</w:t>
      </w:r>
      <w:r w:rsidR="006E308C" w:rsidRPr="005A01C8">
        <w:rPr>
          <w:rStyle w:val="Hyperlink"/>
          <w:rFonts w:ascii="Times New Roman" w:hAnsi="Times New Roman" w:cs="Times New Roman"/>
          <w:b/>
          <w:noProof/>
          <w:sz w:val="28"/>
          <w:szCs w:val="28"/>
        </w:rPr>
        <w:t>@gmail.com</w:t>
      </w:r>
    </w:hyperlink>
    <w:r w:rsidR="006250E9" w:rsidRPr="005A01C8">
      <w:rPr>
        <w:rFonts w:ascii="Times New Roman" w:hAnsi="Times New Roman" w:cs="Times New Roman"/>
        <w:b/>
        <w:noProof/>
        <w:sz w:val="28"/>
        <w:szCs w:val="28"/>
      </w:rPr>
      <w:t xml:space="preserve"> - 0973844643</w:t>
    </w:r>
  </w:p>
  <w:p w:rsidR="004F360A" w:rsidRDefault="00B26A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5"/>
    <w:multiLevelType w:val="singleLevel"/>
    <w:tmpl w:val="083C31D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</w:abstractNum>
  <w:abstractNum w:abstractNumId="3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-540"/>
        </w:tabs>
        <w:ind w:left="540" w:hanging="360"/>
      </w:pPr>
      <w:rPr>
        <w:rFonts w:ascii="Symbol" w:hAnsi="Symbol" w:cs="Courier New"/>
      </w:rPr>
    </w:lvl>
  </w:abstractNum>
  <w:abstractNum w:abstractNumId="4">
    <w:nsid w:val="01E015F5"/>
    <w:multiLevelType w:val="hybridMultilevel"/>
    <w:tmpl w:val="BFEA09F0"/>
    <w:lvl w:ilvl="0" w:tplc="E18C68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DD2F76"/>
    <w:multiLevelType w:val="hybridMultilevel"/>
    <w:tmpl w:val="0F360D80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ED4E10"/>
    <w:multiLevelType w:val="hybridMultilevel"/>
    <w:tmpl w:val="EC9CD712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891367"/>
    <w:multiLevelType w:val="hybridMultilevel"/>
    <w:tmpl w:val="E0E657F0"/>
    <w:lvl w:ilvl="0" w:tplc="083C31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91440E"/>
    <w:multiLevelType w:val="hybridMultilevel"/>
    <w:tmpl w:val="17126604"/>
    <w:lvl w:ilvl="0" w:tplc="083C31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2B52A5"/>
    <w:multiLevelType w:val="hybridMultilevel"/>
    <w:tmpl w:val="B4301B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2F1121"/>
    <w:multiLevelType w:val="hybridMultilevel"/>
    <w:tmpl w:val="7B04D8AC"/>
    <w:lvl w:ilvl="0" w:tplc="119AAFE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15995661"/>
    <w:multiLevelType w:val="hybridMultilevel"/>
    <w:tmpl w:val="03341C0A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C340EB"/>
    <w:multiLevelType w:val="hybridMultilevel"/>
    <w:tmpl w:val="4CF820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4A3A0E"/>
    <w:multiLevelType w:val="hybridMultilevel"/>
    <w:tmpl w:val="DD580F62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560161"/>
    <w:multiLevelType w:val="hybridMultilevel"/>
    <w:tmpl w:val="494A1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E3015"/>
    <w:multiLevelType w:val="hybridMultilevel"/>
    <w:tmpl w:val="0690387C"/>
    <w:lvl w:ilvl="0" w:tplc="18E8F58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477E9A"/>
    <w:multiLevelType w:val="hybridMultilevel"/>
    <w:tmpl w:val="7B4CB396"/>
    <w:lvl w:ilvl="0" w:tplc="27322A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1F4EEC"/>
    <w:multiLevelType w:val="hybridMultilevel"/>
    <w:tmpl w:val="DF00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0822ED"/>
    <w:multiLevelType w:val="hybridMultilevel"/>
    <w:tmpl w:val="4722413A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9">
    <w:nsid w:val="4181424B"/>
    <w:multiLevelType w:val="hybridMultilevel"/>
    <w:tmpl w:val="EFE60C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895B7B"/>
    <w:multiLevelType w:val="hybridMultilevel"/>
    <w:tmpl w:val="844CCF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3447AD"/>
    <w:multiLevelType w:val="hybridMultilevel"/>
    <w:tmpl w:val="FF12F7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5F3343"/>
    <w:multiLevelType w:val="hybridMultilevel"/>
    <w:tmpl w:val="99026F4C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8019B3"/>
    <w:multiLevelType w:val="hybridMultilevel"/>
    <w:tmpl w:val="5D026A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546A6B"/>
    <w:multiLevelType w:val="hybridMultilevel"/>
    <w:tmpl w:val="CAC22B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59747E"/>
    <w:multiLevelType w:val="hybridMultilevel"/>
    <w:tmpl w:val="B2B4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0A4673"/>
    <w:multiLevelType w:val="hybridMultilevel"/>
    <w:tmpl w:val="FD067D3A"/>
    <w:lvl w:ilvl="0" w:tplc="099AAF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B9E1F7A"/>
    <w:multiLevelType w:val="hybridMultilevel"/>
    <w:tmpl w:val="CB38E0B8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11"/>
  </w:num>
  <w:num w:numId="4">
    <w:abstractNumId w:val="16"/>
  </w:num>
  <w:num w:numId="5">
    <w:abstractNumId w:val="6"/>
  </w:num>
  <w:num w:numId="6">
    <w:abstractNumId w:val="10"/>
  </w:num>
  <w:num w:numId="7">
    <w:abstractNumId w:val="3"/>
  </w:num>
  <w:num w:numId="8">
    <w:abstractNumId w:val="25"/>
  </w:num>
  <w:num w:numId="9">
    <w:abstractNumId w:val="18"/>
  </w:num>
  <w:num w:numId="10">
    <w:abstractNumId w:val="0"/>
  </w:num>
  <w:num w:numId="11">
    <w:abstractNumId w:val="1"/>
  </w:num>
  <w:num w:numId="12">
    <w:abstractNumId w:val="2"/>
  </w:num>
  <w:num w:numId="13">
    <w:abstractNumId w:val="12"/>
  </w:num>
  <w:num w:numId="14">
    <w:abstractNumId w:val="4"/>
  </w:num>
  <w:num w:numId="15">
    <w:abstractNumId w:val="24"/>
  </w:num>
  <w:num w:numId="16">
    <w:abstractNumId w:val="15"/>
  </w:num>
  <w:num w:numId="17">
    <w:abstractNumId w:val="7"/>
  </w:num>
  <w:num w:numId="18">
    <w:abstractNumId w:val="19"/>
  </w:num>
  <w:num w:numId="19">
    <w:abstractNumId w:val="21"/>
  </w:num>
  <w:num w:numId="20">
    <w:abstractNumId w:val="23"/>
  </w:num>
  <w:num w:numId="21">
    <w:abstractNumId w:val="20"/>
  </w:num>
  <w:num w:numId="22">
    <w:abstractNumId w:val="9"/>
  </w:num>
  <w:num w:numId="23">
    <w:abstractNumId w:val="14"/>
  </w:num>
  <w:num w:numId="24">
    <w:abstractNumId w:val="13"/>
  </w:num>
  <w:num w:numId="25">
    <w:abstractNumId w:val="26"/>
  </w:num>
  <w:num w:numId="26">
    <w:abstractNumId w:val="5"/>
  </w:num>
  <w:num w:numId="27">
    <w:abstractNumId w:val="17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hdrShapeDefaults>
    <o:shapedefaults v:ext="edit" spidmax="7170">
      <o:colormenu v:ext="edit" fillcolor="none [3212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D2392"/>
    <w:rsid w:val="0004139F"/>
    <w:rsid w:val="000763C6"/>
    <w:rsid w:val="00081E3C"/>
    <w:rsid w:val="000973DB"/>
    <w:rsid w:val="000A6292"/>
    <w:rsid w:val="00232BC8"/>
    <w:rsid w:val="002A13E7"/>
    <w:rsid w:val="002C4509"/>
    <w:rsid w:val="002E3D06"/>
    <w:rsid w:val="003234B6"/>
    <w:rsid w:val="003325B0"/>
    <w:rsid w:val="00356C9F"/>
    <w:rsid w:val="00374CB8"/>
    <w:rsid w:val="00434C54"/>
    <w:rsid w:val="00475D1D"/>
    <w:rsid w:val="0051661A"/>
    <w:rsid w:val="00596CCB"/>
    <w:rsid w:val="005A01C8"/>
    <w:rsid w:val="005E4DA7"/>
    <w:rsid w:val="006250E9"/>
    <w:rsid w:val="00684B86"/>
    <w:rsid w:val="006C4276"/>
    <w:rsid w:val="006E308C"/>
    <w:rsid w:val="00735AEC"/>
    <w:rsid w:val="007E132F"/>
    <w:rsid w:val="00867E6D"/>
    <w:rsid w:val="00882999"/>
    <w:rsid w:val="008B0298"/>
    <w:rsid w:val="009426D7"/>
    <w:rsid w:val="0098108C"/>
    <w:rsid w:val="00B26A46"/>
    <w:rsid w:val="00BD2392"/>
    <w:rsid w:val="00C85FE6"/>
    <w:rsid w:val="00CB7349"/>
    <w:rsid w:val="00D00EEC"/>
    <w:rsid w:val="00D23410"/>
    <w:rsid w:val="00D46330"/>
    <w:rsid w:val="00D909B8"/>
    <w:rsid w:val="00E00568"/>
    <w:rsid w:val="00EF5F75"/>
    <w:rsid w:val="00F74672"/>
    <w:rsid w:val="00F820B3"/>
    <w:rsid w:val="00FD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0E9"/>
  </w:style>
  <w:style w:type="paragraph" w:styleId="Heading1">
    <w:name w:val="heading 1"/>
    <w:basedOn w:val="Normal"/>
    <w:next w:val="Normal"/>
    <w:link w:val="Heading1Char"/>
    <w:uiPriority w:val="9"/>
    <w:qFormat/>
    <w:rsid w:val="006250E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46425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0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E963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0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E963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0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E963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0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E96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0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46425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0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4642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0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46425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0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46425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D06"/>
    <w:rPr>
      <w:rFonts w:ascii="Arial" w:eastAsia="Arial" w:hAnsi="Arial" w:cs="Times New Roman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2E3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D06"/>
    <w:rPr>
      <w:rFonts w:ascii="Arial" w:eastAsia="Arial" w:hAnsi="Arial" w:cs="Times New Roman"/>
      <w:lang w:val="vi-VN"/>
    </w:rPr>
  </w:style>
  <w:style w:type="paragraph" w:styleId="ListParagraph">
    <w:name w:val="List Paragraph"/>
    <w:basedOn w:val="Normal"/>
    <w:uiPriority w:val="34"/>
    <w:qFormat/>
    <w:rsid w:val="002E3D06"/>
    <w:pPr>
      <w:ind w:left="720"/>
      <w:contextualSpacing/>
    </w:pPr>
  </w:style>
  <w:style w:type="paragraph" w:customStyle="1" w:styleId="Achievement">
    <w:name w:val="Achievement"/>
    <w:basedOn w:val="Normal"/>
    <w:rsid w:val="002E3D06"/>
    <w:pPr>
      <w:tabs>
        <w:tab w:val="num" w:pos="864"/>
      </w:tabs>
      <w:spacing w:before="60" w:after="60" w:line="220" w:lineRule="atLeast"/>
      <w:ind w:left="864" w:right="-14" w:hanging="360"/>
    </w:pPr>
    <w:rPr>
      <w:rFonts w:ascii="Times New Roman" w:eastAsia="Calibri" w:hAnsi="Times New Roman"/>
      <w:color w:val="000000"/>
      <w:lang w:eastAsia="ar-SA"/>
    </w:rPr>
  </w:style>
  <w:style w:type="paragraph" w:styleId="BodyText">
    <w:name w:val="Body Text"/>
    <w:basedOn w:val="Normal"/>
    <w:link w:val="BodyTextChar"/>
    <w:rsid w:val="002E3D06"/>
    <w:pPr>
      <w:suppressAutoHyphens/>
      <w:overflowPunct w:val="0"/>
      <w:autoSpaceDE w:val="0"/>
      <w:spacing w:after="120" w:line="240" w:lineRule="auto"/>
      <w:textAlignment w:val="baseline"/>
    </w:pPr>
    <w:rPr>
      <w:rFonts w:ascii="Times New Roman" w:eastAsia="Times New Roman" w:hAnsi="Times New Roman"/>
      <w:sz w:val="20"/>
      <w:szCs w:val="20"/>
      <w:lang w:val="fr-FR"/>
    </w:rPr>
  </w:style>
  <w:style w:type="character" w:customStyle="1" w:styleId="BodyTextChar">
    <w:name w:val="Body Text Char"/>
    <w:basedOn w:val="DefaultParagraphFont"/>
    <w:link w:val="BodyText"/>
    <w:rsid w:val="002E3D06"/>
    <w:rPr>
      <w:rFonts w:ascii="Times New Roman" w:eastAsia="Times New Roman" w:hAnsi="Times New Roman" w:cs="Times New Roman"/>
      <w:sz w:val="20"/>
      <w:szCs w:val="20"/>
      <w:lang w:val="fr-FR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50E9"/>
    <w:rPr>
      <w:rFonts w:asciiTheme="majorHAnsi" w:eastAsiaTheme="majorEastAsia" w:hAnsiTheme="majorHAnsi" w:cstheme="majorBidi"/>
      <w:color w:val="746425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0E9"/>
    <w:rPr>
      <w:rFonts w:asciiTheme="majorHAnsi" w:eastAsiaTheme="majorEastAsia" w:hAnsiTheme="majorHAnsi" w:cstheme="majorBidi"/>
      <w:color w:val="AE963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0E9"/>
    <w:rPr>
      <w:rFonts w:asciiTheme="majorHAnsi" w:eastAsiaTheme="majorEastAsia" w:hAnsiTheme="majorHAnsi" w:cstheme="majorBidi"/>
      <w:color w:val="AE963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0E9"/>
    <w:rPr>
      <w:rFonts w:asciiTheme="majorHAnsi" w:eastAsiaTheme="majorEastAsia" w:hAnsiTheme="majorHAnsi" w:cstheme="majorBidi"/>
      <w:color w:val="AE963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0E9"/>
    <w:rPr>
      <w:rFonts w:asciiTheme="majorHAnsi" w:eastAsiaTheme="majorEastAsia" w:hAnsiTheme="majorHAnsi" w:cstheme="majorBidi"/>
      <w:caps/>
      <w:color w:val="AE96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0E9"/>
    <w:rPr>
      <w:rFonts w:asciiTheme="majorHAnsi" w:eastAsiaTheme="majorEastAsia" w:hAnsiTheme="majorHAnsi" w:cstheme="majorBidi"/>
      <w:i/>
      <w:iCs/>
      <w:caps/>
      <w:color w:val="746425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0E9"/>
    <w:rPr>
      <w:rFonts w:asciiTheme="majorHAnsi" w:eastAsiaTheme="majorEastAsia" w:hAnsiTheme="majorHAnsi" w:cstheme="majorBidi"/>
      <w:b/>
      <w:bCs/>
      <w:color w:val="74642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0E9"/>
    <w:rPr>
      <w:rFonts w:asciiTheme="majorHAnsi" w:eastAsiaTheme="majorEastAsia" w:hAnsiTheme="majorHAnsi" w:cstheme="majorBidi"/>
      <w:b/>
      <w:bCs/>
      <w:i/>
      <w:iCs/>
      <w:color w:val="746425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0E9"/>
    <w:rPr>
      <w:rFonts w:asciiTheme="majorHAnsi" w:eastAsiaTheme="majorEastAsia" w:hAnsiTheme="majorHAnsi" w:cstheme="majorBidi"/>
      <w:i/>
      <w:iCs/>
      <w:color w:val="746425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50E9"/>
    <w:pPr>
      <w:spacing w:line="240" w:lineRule="auto"/>
    </w:pPr>
    <w:rPr>
      <w:b/>
      <w:bCs/>
      <w:smallCaps/>
      <w:color w:val="6967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50E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967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50E9"/>
    <w:rPr>
      <w:rFonts w:asciiTheme="majorHAnsi" w:eastAsiaTheme="majorEastAsia" w:hAnsiTheme="majorHAnsi" w:cstheme="majorBidi"/>
      <w:caps/>
      <w:color w:val="6967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0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CEB9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0E9"/>
    <w:rPr>
      <w:rFonts w:asciiTheme="majorHAnsi" w:eastAsiaTheme="majorEastAsia" w:hAnsiTheme="majorHAnsi" w:cstheme="majorBidi"/>
      <w:color w:val="CEB9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50E9"/>
    <w:rPr>
      <w:b/>
      <w:bCs/>
    </w:rPr>
  </w:style>
  <w:style w:type="character" w:styleId="Emphasis">
    <w:name w:val="Emphasis"/>
    <w:basedOn w:val="DefaultParagraphFont"/>
    <w:uiPriority w:val="20"/>
    <w:qFormat/>
    <w:rsid w:val="006250E9"/>
    <w:rPr>
      <w:i/>
      <w:iCs/>
    </w:rPr>
  </w:style>
  <w:style w:type="paragraph" w:styleId="NoSpacing">
    <w:name w:val="No Spacing"/>
    <w:uiPriority w:val="1"/>
    <w:qFormat/>
    <w:rsid w:val="006250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50E9"/>
    <w:pPr>
      <w:spacing w:before="120" w:after="120"/>
      <w:ind w:left="720"/>
    </w:pPr>
    <w:rPr>
      <w:color w:val="6967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50E9"/>
    <w:rPr>
      <w:color w:val="6967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0E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7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0E9"/>
    <w:rPr>
      <w:rFonts w:asciiTheme="majorHAnsi" w:eastAsiaTheme="majorEastAsia" w:hAnsiTheme="majorHAnsi" w:cstheme="majorBidi"/>
      <w:color w:val="6967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50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50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50E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50E9"/>
    <w:rPr>
      <w:b/>
      <w:bCs/>
      <w:smallCaps/>
      <w:color w:val="6967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50E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50E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250E9"/>
    <w:rPr>
      <w:color w:val="410082" w:themeColor="hyperlink"/>
      <w:u w:val="single"/>
    </w:rPr>
  </w:style>
  <w:style w:type="character" w:customStyle="1" w:styleId="apple-converted-space">
    <w:name w:val="apple-converted-space"/>
    <w:basedOn w:val="DefaultParagraphFont"/>
    <w:rsid w:val="006E308C"/>
  </w:style>
  <w:style w:type="paragraph" w:styleId="BalloonText">
    <w:name w:val="Balloon Text"/>
    <w:basedOn w:val="Normal"/>
    <w:link w:val="BalloonTextChar"/>
    <w:uiPriority w:val="99"/>
    <w:semiHidden/>
    <w:unhideWhenUsed/>
    <w:rsid w:val="005A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1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0E9"/>
  </w:style>
  <w:style w:type="paragraph" w:styleId="Heading1">
    <w:name w:val="heading 1"/>
    <w:basedOn w:val="Normal"/>
    <w:next w:val="Normal"/>
    <w:link w:val="Heading1Char"/>
    <w:uiPriority w:val="9"/>
    <w:qFormat/>
    <w:rsid w:val="006250E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0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0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0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0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0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0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0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0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D06"/>
    <w:rPr>
      <w:rFonts w:ascii="Arial" w:eastAsia="Arial" w:hAnsi="Arial" w:cs="Times New Roman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2E3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D06"/>
    <w:rPr>
      <w:rFonts w:ascii="Arial" w:eastAsia="Arial" w:hAnsi="Arial" w:cs="Times New Roman"/>
      <w:lang w:val="vi-VN"/>
    </w:rPr>
  </w:style>
  <w:style w:type="paragraph" w:styleId="ListParagraph">
    <w:name w:val="List Paragraph"/>
    <w:basedOn w:val="Normal"/>
    <w:uiPriority w:val="34"/>
    <w:qFormat/>
    <w:rsid w:val="002E3D06"/>
    <w:pPr>
      <w:ind w:left="720"/>
      <w:contextualSpacing/>
    </w:pPr>
  </w:style>
  <w:style w:type="paragraph" w:customStyle="1" w:styleId="Achievement">
    <w:name w:val="Achievement"/>
    <w:basedOn w:val="Normal"/>
    <w:rsid w:val="002E3D06"/>
    <w:pPr>
      <w:tabs>
        <w:tab w:val="num" w:pos="864"/>
      </w:tabs>
      <w:spacing w:before="60" w:after="60" w:line="220" w:lineRule="atLeast"/>
      <w:ind w:left="864" w:right="-14" w:hanging="360"/>
    </w:pPr>
    <w:rPr>
      <w:rFonts w:ascii="Times New Roman" w:eastAsia="Calibri" w:hAnsi="Times New Roman"/>
      <w:color w:val="000000"/>
      <w:lang w:eastAsia="ar-SA"/>
    </w:rPr>
  </w:style>
  <w:style w:type="paragraph" w:styleId="BodyText">
    <w:name w:val="Body Text"/>
    <w:basedOn w:val="Normal"/>
    <w:link w:val="BodyTextChar"/>
    <w:rsid w:val="002E3D06"/>
    <w:pPr>
      <w:suppressAutoHyphens/>
      <w:overflowPunct w:val="0"/>
      <w:autoSpaceDE w:val="0"/>
      <w:spacing w:after="120" w:line="240" w:lineRule="auto"/>
      <w:textAlignment w:val="baseline"/>
    </w:pPr>
    <w:rPr>
      <w:rFonts w:ascii="Times New Roman" w:eastAsia="Times New Roman" w:hAnsi="Times New Roman"/>
      <w:sz w:val="20"/>
      <w:szCs w:val="20"/>
      <w:lang w:val="fr-FR"/>
    </w:rPr>
  </w:style>
  <w:style w:type="character" w:customStyle="1" w:styleId="BodyTextChar">
    <w:name w:val="Body Text Char"/>
    <w:basedOn w:val="DefaultParagraphFont"/>
    <w:link w:val="BodyText"/>
    <w:rsid w:val="002E3D06"/>
    <w:rPr>
      <w:rFonts w:ascii="Times New Roman" w:eastAsia="Times New Roman" w:hAnsi="Times New Roman" w:cs="Times New Roman"/>
      <w:sz w:val="20"/>
      <w:szCs w:val="20"/>
      <w:lang w:val="fr-FR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50E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0E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0E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0E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0E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0E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0E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0E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50E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50E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50E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0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0E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50E9"/>
    <w:rPr>
      <w:b/>
      <w:bCs/>
    </w:rPr>
  </w:style>
  <w:style w:type="character" w:styleId="Emphasis">
    <w:name w:val="Emphasis"/>
    <w:basedOn w:val="DefaultParagraphFont"/>
    <w:uiPriority w:val="20"/>
    <w:qFormat/>
    <w:rsid w:val="006250E9"/>
    <w:rPr>
      <w:i/>
      <w:iCs/>
    </w:rPr>
  </w:style>
  <w:style w:type="paragraph" w:styleId="NoSpacing">
    <w:name w:val="No Spacing"/>
    <w:uiPriority w:val="1"/>
    <w:qFormat/>
    <w:rsid w:val="006250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50E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50E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0E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0E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50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50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50E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50E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50E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50E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250E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E30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9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etanhduc.com.vn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ngcapviet.v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hoavang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nghammatsaigon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oangvanlinhuit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0A753-ACBF-46F4-9C5F-01585F8CB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Phạm</dc:creator>
  <cp:keywords/>
  <dc:description/>
  <cp:lastModifiedBy>admin</cp:lastModifiedBy>
  <cp:revision>5</cp:revision>
  <dcterms:created xsi:type="dcterms:W3CDTF">2015-11-09T04:31:00Z</dcterms:created>
  <dcterms:modified xsi:type="dcterms:W3CDTF">2015-11-09T15:56:00Z</dcterms:modified>
</cp:coreProperties>
</file>